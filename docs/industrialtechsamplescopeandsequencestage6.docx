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443" w:rsidRPr="00C9489A" w:rsidRDefault="00267443" w:rsidP="00267443">
      <w:pPr>
        <w:pStyle w:val="Heading1"/>
        <w:rPr>
          <w:rFonts w:cs="Arial"/>
        </w:rPr>
      </w:pPr>
      <w:bookmarkStart w:id="0" w:name="_GoBack"/>
      <w:bookmarkEnd w:id="0"/>
      <w:r w:rsidRPr="00C9489A">
        <w:rPr>
          <w:rFonts w:cs="Arial"/>
        </w:rPr>
        <w:t>Focus Area: Timber Products and Furniture Technologies</w:t>
      </w:r>
    </w:p>
    <w:p w:rsidR="00267443" w:rsidRPr="00C9489A" w:rsidRDefault="00267443" w:rsidP="00267443">
      <w:pPr>
        <w:pStyle w:val="Heading2"/>
        <w:rPr>
          <w:rFonts w:cs="Arial"/>
        </w:rPr>
      </w:pPr>
      <w:r w:rsidRPr="00C9489A">
        <w:rPr>
          <w:rFonts w:cs="Arial"/>
        </w:rPr>
        <w:t>Sample Scope and Sequence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2646"/>
        <w:gridCol w:w="4221"/>
        <w:gridCol w:w="4221"/>
        <w:gridCol w:w="4188"/>
      </w:tblGrid>
      <w:tr w:rsidR="00267443" w:rsidRPr="00C9489A" w:rsidTr="00DF5001">
        <w:tc>
          <w:tcPr>
            <w:tcW w:w="2646" w:type="dxa"/>
            <w:tcBorders>
              <w:top w:val="single" w:sz="4" w:space="0" w:color="auto"/>
              <w:bottom w:val="single" w:sz="4" w:space="0" w:color="auto"/>
            </w:tcBorders>
          </w:tcPr>
          <w:p w:rsidR="00267443" w:rsidRPr="00C9489A" w:rsidRDefault="00267443" w:rsidP="00E20B01">
            <w:pPr>
              <w:rPr>
                <w:rFonts w:cs="Arial"/>
                <w:b/>
              </w:rPr>
            </w:pPr>
            <w:r w:rsidRPr="00C9489A">
              <w:rPr>
                <w:rFonts w:cs="Arial"/>
                <w:b/>
              </w:rPr>
              <w:t>Syllabus Content</w:t>
            </w:r>
          </w:p>
        </w:tc>
        <w:tc>
          <w:tcPr>
            <w:tcW w:w="4221" w:type="dxa"/>
            <w:tcBorders>
              <w:top w:val="single" w:sz="4" w:space="0" w:color="auto"/>
              <w:bottom w:val="single" w:sz="4" w:space="0" w:color="auto"/>
            </w:tcBorders>
          </w:tcPr>
          <w:p w:rsidR="00267443" w:rsidRPr="00C9489A" w:rsidRDefault="00267443" w:rsidP="00E20B01">
            <w:pPr>
              <w:jc w:val="center"/>
              <w:rPr>
                <w:rFonts w:cs="Arial"/>
                <w:b/>
              </w:rPr>
            </w:pPr>
            <w:r w:rsidRPr="00C9489A">
              <w:rPr>
                <w:rFonts w:cs="Arial"/>
                <w:b/>
              </w:rPr>
              <w:t>Term 1</w:t>
            </w:r>
          </w:p>
        </w:tc>
        <w:tc>
          <w:tcPr>
            <w:tcW w:w="4221" w:type="dxa"/>
            <w:tcBorders>
              <w:top w:val="single" w:sz="4" w:space="0" w:color="auto"/>
              <w:bottom w:val="single" w:sz="4" w:space="0" w:color="auto"/>
            </w:tcBorders>
          </w:tcPr>
          <w:p w:rsidR="00267443" w:rsidRPr="00C9489A" w:rsidRDefault="00267443" w:rsidP="00E20B01">
            <w:pPr>
              <w:jc w:val="center"/>
              <w:rPr>
                <w:rFonts w:cs="Arial"/>
                <w:b/>
              </w:rPr>
            </w:pPr>
            <w:r w:rsidRPr="00C9489A">
              <w:rPr>
                <w:rFonts w:cs="Arial"/>
                <w:b/>
              </w:rPr>
              <w:t>Term 2</w:t>
            </w:r>
          </w:p>
        </w:tc>
        <w:tc>
          <w:tcPr>
            <w:tcW w:w="4188" w:type="dxa"/>
            <w:tcBorders>
              <w:top w:val="single" w:sz="4" w:space="0" w:color="auto"/>
              <w:bottom w:val="single" w:sz="4" w:space="0" w:color="auto"/>
            </w:tcBorders>
          </w:tcPr>
          <w:p w:rsidR="00267443" w:rsidRPr="00C9489A" w:rsidRDefault="00267443" w:rsidP="00E20B01">
            <w:pPr>
              <w:jc w:val="center"/>
              <w:rPr>
                <w:rFonts w:cs="Arial"/>
                <w:b/>
              </w:rPr>
            </w:pPr>
            <w:r w:rsidRPr="00C9489A">
              <w:rPr>
                <w:rFonts w:cs="Arial"/>
                <w:b/>
              </w:rPr>
              <w:t>Term 3</w:t>
            </w:r>
          </w:p>
        </w:tc>
      </w:tr>
      <w:tr w:rsidR="00267443" w:rsidRPr="00C9489A" w:rsidTr="00DF5001">
        <w:tc>
          <w:tcPr>
            <w:tcW w:w="26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67443" w:rsidRPr="00C9489A" w:rsidRDefault="00267443" w:rsidP="00E20B01">
            <w:pPr>
              <w:jc w:val="center"/>
              <w:rPr>
                <w:rFonts w:cs="Arial"/>
                <w:b/>
              </w:rPr>
            </w:pPr>
            <w:r w:rsidRPr="00C9489A">
              <w:rPr>
                <w:rFonts w:cs="Arial"/>
                <w:b/>
              </w:rPr>
              <w:t>Design</w:t>
            </w:r>
          </w:p>
          <w:p w:rsidR="00267443" w:rsidRPr="00C9489A" w:rsidRDefault="00267443" w:rsidP="00E20B01">
            <w:pPr>
              <w:jc w:val="center"/>
              <w:rPr>
                <w:rFonts w:cs="Arial"/>
                <w:b/>
              </w:rPr>
            </w:pPr>
            <w:r w:rsidRPr="00C9489A">
              <w:rPr>
                <w:rFonts w:cs="Arial"/>
                <w:b/>
              </w:rPr>
              <w:t>Management and Communication</w:t>
            </w:r>
          </w:p>
        </w:tc>
        <w:tc>
          <w:tcPr>
            <w:tcW w:w="4221" w:type="dxa"/>
            <w:tcBorders>
              <w:top w:val="single" w:sz="4" w:space="0" w:color="auto"/>
              <w:bottom w:val="single" w:sz="4" w:space="0" w:color="auto"/>
            </w:tcBorders>
          </w:tcPr>
          <w:p w:rsidR="00267443" w:rsidRPr="00C9489A" w:rsidRDefault="00267443" w:rsidP="00E20B01">
            <w:pPr>
              <w:rPr>
                <w:rFonts w:cs="Arial"/>
              </w:rPr>
            </w:pPr>
            <w:r w:rsidRPr="00C9489A">
              <w:rPr>
                <w:rFonts w:cs="Arial"/>
              </w:rPr>
              <w:t>Introduction to project work and the relationship to industry, including:</w:t>
            </w:r>
          </w:p>
          <w:p w:rsidR="00267443" w:rsidRPr="00C9489A" w:rsidRDefault="00267443" w:rsidP="00E20B01">
            <w:pPr>
              <w:pStyle w:val="tablebullet"/>
              <w:rPr>
                <w:rFonts w:ascii="Arial" w:hAnsi="Arial" w:cs="Arial"/>
              </w:rPr>
            </w:pPr>
            <w:r w:rsidRPr="00C9489A">
              <w:rPr>
                <w:rFonts w:ascii="Arial" w:hAnsi="Arial" w:cs="Arial"/>
              </w:rPr>
              <w:t>graphical communication techniques</w:t>
            </w:r>
          </w:p>
          <w:p w:rsidR="00267443" w:rsidRPr="00C9489A" w:rsidRDefault="00267443" w:rsidP="00E20B01">
            <w:pPr>
              <w:pStyle w:val="tablebullet"/>
              <w:rPr>
                <w:rFonts w:ascii="Arial" w:hAnsi="Arial" w:cs="Arial"/>
              </w:rPr>
            </w:pPr>
            <w:r w:rsidRPr="00C9489A">
              <w:rPr>
                <w:rFonts w:ascii="Arial" w:hAnsi="Arial" w:cs="Arial"/>
              </w:rPr>
              <w:t>occupational health and safety</w:t>
            </w:r>
          </w:p>
          <w:p w:rsidR="00267443" w:rsidRPr="00C9489A" w:rsidRDefault="00267443" w:rsidP="00E20B01">
            <w:pPr>
              <w:pStyle w:val="tablebullet"/>
              <w:rPr>
                <w:rFonts w:ascii="Arial" w:hAnsi="Arial" w:cs="Arial"/>
              </w:rPr>
            </w:pPr>
            <w:r w:rsidRPr="00C9489A">
              <w:rPr>
                <w:rFonts w:ascii="Arial" w:hAnsi="Arial" w:cs="Arial"/>
              </w:rPr>
              <w:t>planning processes</w:t>
            </w:r>
          </w:p>
          <w:p w:rsidR="00267443" w:rsidRPr="00C9489A" w:rsidRDefault="00267443" w:rsidP="00E20B01">
            <w:pPr>
              <w:pStyle w:val="tablebullet"/>
              <w:rPr>
                <w:rFonts w:ascii="Arial" w:hAnsi="Arial" w:cs="Arial"/>
              </w:rPr>
            </w:pPr>
            <w:r w:rsidRPr="00C9489A">
              <w:rPr>
                <w:rFonts w:ascii="Arial" w:hAnsi="Arial" w:cs="Arial"/>
              </w:rPr>
              <w:t>literacy and numeracy</w:t>
            </w:r>
          </w:p>
        </w:tc>
        <w:tc>
          <w:tcPr>
            <w:tcW w:w="4221" w:type="dxa"/>
            <w:tcBorders>
              <w:top w:val="single" w:sz="4" w:space="0" w:color="auto"/>
              <w:bottom w:val="single" w:sz="4" w:space="0" w:color="auto"/>
            </w:tcBorders>
          </w:tcPr>
          <w:p w:rsidR="00267443" w:rsidRPr="00C9489A" w:rsidRDefault="00267443" w:rsidP="00E20B01">
            <w:pPr>
              <w:rPr>
                <w:rFonts w:cs="Arial"/>
                <w:lang w:eastAsia="en-AU"/>
              </w:rPr>
            </w:pPr>
            <w:r w:rsidRPr="00C9489A">
              <w:rPr>
                <w:rFonts w:cs="Arial"/>
                <w:lang w:eastAsia="en-AU"/>
              </w:rPr>
              <w:t>Development of skills in:</w:t>
            </w:r>
          </w:p>
          <w:p w:rsidR="00267443" w:rsidRPr="00C9489A" w:rsidRDefault="00267443" w:rsidP="00E20B01">
            <w:pPr>
              <w:pStyle w:val="tablebullet"/>
              <w:rPr>
                <w:rFonts w:ascii="Arial" w:hAnsi="Arial" w:cs="Arial"/>
              </w:rPr>
            </w:pPr>
            <w:r w:rsidRPr="00C9489A">
              <w:rPr>
                <w:rFonts w:ascii="Arial" w:hAnsi="Arial" w:cs="Arial"/>
              </w:rPr>
              <w:t>use of computer-based technologies (including CAD) to enhance the management folio</w:t>
            </w:r>
          </w:p>
          <w:p w:rsidR="00267443" w:rsidRPr="00C9489A" w:rsidRDefault="00267443" w:rsidP="00E20B01">
            <w:pPr>
              <w:pStyle w:val="tablebullet"/>
              <w:rPr>
                <w:rFonts w:ascii="Arial" w:hAnsi="Arial" w:cs="Arial"/>
              </w:rPr>
            </w:pPr>
            <w:r w:rsidRPr="00C9489A">
              <w:rPr>
                <w:rFonts w:ascii="Arial" w:hAnsi="Arial" w:cs="Arial"/>
              </w:rPr>
              <w:t>teamwork</w:t>
            </w:r>
          </w:p>
          <w:p w:rsidR="00267443" w:rsidRPr="00C9489A" w:rsidRDefault="00267443" w:rsidP="00E20B01">
            <w:pPr>
              <w:rPr>
                <w:rFonts w:cs="Arial"/>
              </w:rPr>
            </w:pPr>
          </w:p>
        </w:tc>
        <w:tc>
          <w:tcPr>
            <w:tcW w:w="4188" w:type="dxa"/>
            <w:tcBorders>
              <w:top w:val="single" w:sz="4" w:space="0" w:color="auto"/>
              <w:bottom w:val="single" w:sz="4" w:space="0" w:color="auto"/>
            </w:tcBorders>
          </w:tcPr>
          <w:p w:rsidR="00267443" w:rsidRPr="00C9489A" w:rsidRDefault="00267443" w:rsidP="00E20B01">
            <w:pPr>
              <w:tabs>
                <w:tab w:val="center" w:pos="4320"/>
                <w:tab w:val="right" w:pos="8640"/>
              </w:tabs>
              <w:rPr>
                <w:rFonts w:cs="Arial"/>
              </w:rPr>
            </w:pPr>
            <w:r w:rsidRPr="00C9489A">
              <w:rPr>
                <w:rFonts w:cs="Arial"/>
              </w:rPr>
              <w:t>Focus upon:</w:t>
            </w:r>
          </w:p>
          <w:p w:rsidR="00267443" w:rsidRPr="00C9489A" w:rsidRDefault="00267443" w:rsidP="00E20B01">
            <w:pPr>
              <w:pStyle w:val="tablebullet"/>
              <w:rPr>
                <w:rFonts w:ascii="Arial" w:hAnsi="Arial" w:cs="Arial"/>
              </w:rPr>
            </w:pPr>
            <w:r w:rsidRPr="00C9489A">
              <w:rPr>
                <w:rFonts w:ascii="Arial" w:hAnsi="Arial" w:cs="Arial"/>
              </w:rPr>
              <w:t>project quality</w:t>
            </w:r>
          </w:p>
          <w:p w:rsidR="00267443" w:rsidRPr="00C9489A" w:rsidRDefault="00267443" w:rsidP="00E20B01">
            <w:pPr>
              <w:pStyle w:val="tablebullet"/>
              <w:rPr>
                <w:rFonts w:ascii="Arial" w:hAnsi="Arial" w:cs="Arial"/>
              </w:rPr>
            </w:pPr>
            <w:r w:rsidRPr="00C9489A">
              <w:rPr>
                <w:rFonts w:ascii="Arial" w:hAnsi="Arial" w:cs="Arial"/>
              </w:rPr>
              <w:t>consideration of design influences</w:t>
            </w:r>
          </w:p>
          <w:p w:rsidR="00267443" w:rsidRPr="00C9489A" w:rsidRDefault="00267443" w:rsidP="00E20B01">
            <w:pPr>
              <w:pStyle w:val="tablebullet"/>
              <w:rPr>
                <w:rFonts w:ascii="Arial" w:hAnsi="Arial" w:cs="Arial"/>
              </w:rPr>
            </w:pPr>
            <w:r w:rsidRPr="00C9489A">
              <w:rPr>
                <w:rFonts w:ascii="Arial" w:hAnsi="Arial" w:cs="Arial"/>
              </w:rPr>
              <w:t>independent research activities</w:t>
            </w:r>
          </w:p>
          <w:p w:rsidR="00267443" w:rsidRPr="00C9489A" w:rsidRDefault="00267443" w:rsidP="00E20B01">
            <w:pPr>
              <w:tabs>
                <w:tab w:val="center" w:pos="4320"/>
                <w:tab w:val="right" w:pos="8640"/>
              </w:tabs>
              <w:ind w:left="37"/>
              <w:rPr>
                <w:rFonts w:cs="Arial"/>
              </w:rPr>
            </w:pPr>
          </w:p>
        </w:tc>
      </w:tr>
      <w:tr w:rsidR="00267443" w:rsidRPr="00C9489A" w:rsidTr="00DF5001">
        <w:tc>
          <w:tcPr>
            <w:tcW w:w="26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67443" w:rsidRPr="00C9489A" w:rsidRDefault="00267443" w:rsidP="00E20B01">
            <w:pPr>
              <w:jc w:val="center"/>
              <w:rPr>
                <w:rFonts w:cs="Arial"/>
                <w:b/>
              </w:rPr>
            </w:pPr>
            <w:r w:rsidRPr="00C9489A">
              <w:rPr>
                <w:rFonts w:cs="Arial"/>
                <w:b/>
              </w:rPr>
              <w:t>Production</w:t>
            </w:r>
          </w:p>
          <w:p w:rsidR="00267443" w:rsidRPr="00C9489A" w:rsidRDefault="00267443" w:rsidP="00E20B01">
            <w:pPr>
              <w:jc w:val="center"/>
              <w:rPr>
                <w:rFonts w:cs="Arial"/>
                <w:b/>
              </w:rPr>
            </w:pPr>
            <w:r w:rsidRPr="00C9489A">
              <w:rPr>
                <w:rFonts w:cs="Arial"/>
                <w:b/>
              </w:rPr>
              <w:t>Industry-related Manufacturing Technology</w:t>
            </w:r>
          </w:p>
          <w:p w:rsidR="00267443" w:rsidRPr="00C9489A" w:rsidRDefault="00267443" w:rsidP="00E20B01">
            <w:pPr>
              <w:jc w:val="center"/>
              <w:rPr>
                <w:rFonts w:cs="Arial"/>
                <w:b/>
              </w:rPr>
            </w:pPr>
            <w:r w:rsidRPr="00C9489A">
              <w:rPr>
                <w:rFonts w:cs="Arial"/>
                <w:b/>
              </w:rPr>
              <w:t>Project</w:t>
            </w:r>
          </w:p>
        </w:tc>
        <w:tc>
          <w:tcPr>
            <w:tcW w:w="4221" w:type="dxa"/>
            <w:tcBorders>
              <w:top w:val="single" w:sz="4" w:space="0" w:color="auto"/>
              <w:bottom w:val="single" w:sz="4" w:space="0" w:color="auto"/>
            </w:tcBorders>
          </w:tcPr>
          <w:p w:rsidR="00267443" w:rsidRPr="00C9489A" w:rsidRDefault="00267443" w:rsidP="00E20B01">
            <w:pPr>
              <w:rPr>
                <w:rFonts w:cs="Arial"/>
                <w:b/>
                <w:bCs/>
              </w:rPr>
            </w:pPr>
            <w:r w:rsidRPr="00C9489A">
              <w:rPr>
                <w:rFonts w:cs="Arial"/>
                <w:b/>
                <w:bCs/>
              </w:rPr>
              <w:t>Project</w:t>
            </w:r>
          </w:p>
          <w:p w:rsidR="00267443" w:rsidRPr="00C9489A" w:rsidRDefault="00267443" w:rsidP="00E20B01">
            <w:pPr>
              <w:rPr>
                <w:rFonts w:cs="Arial"/>
                <w:b/>
                <w:bCs/>
              </w:rPr>
            </w:pPr>
            <w:r w:rsidRPr="00C9489A">
              <w:rPr>
                <w:rFonts w:cs="Arial"/>
                <w:bCs/>
              </w:rPr>
              <w:t>Entertainment unit</w:t>
            </w:r>
          </w:p>
          <w:p w:rsidR="00267443" w:rsidRPr="00C9489A" w:rsidRDefault="00267443" w:rsidP="00E20B01">
            <w:pPr>
              <w:rPr>
                <w:rFonts w:cs="Arial"/>
                <w:bCs/>
              </w:rPr>
            </w:pPr>
          </w:p>
          <w:p w:rsidR="00267443" w:rsidRPr="00C9489A" w:rsidRDefault="00267443" w:rsidP="00E20B01">
            <w:pPr>
              <w:rPr>
                <w:rFonts w:cs="Arial"/>
                <w:bCs/>
              </w:rPr>
            </w:pPr>
            <w:r w:rsidRPr="00C9489A">
              <w:rPr>
                <w:rFonts w:cs="Arial"/>
                <w:bCs/>
              </w:rPr>
              <w:t xml:space="preserve">Development of practical skills incorporating: </w:t>
            </w:r>
          </w:p>
          <w:p w:rsidR="00267443" w:rsidRPr="00C9489A" w:rsidRDefault="00267443" w:rsidP="00E20B01">
            <w:pPr>
              <w:pStyle w:val="tablebullet"/>
              <w:rPr>
                <w:rFonts w:ascii="Arial" w:hAnsi="Arial" w:cs="Arial"/>
              </w:rPr>
            </w:pPr>
            <w:r w:rsidRPr="00C9489A">
              <w:rPr>
                <w:rFonts w:ascii="Arial" w:hAnsi="Arial" w:cs="Arial"/>
              </w:rPr>
              <w:t>workplace occupational health and safety considerations</w:t>
            </w:r>
          </w:p>
          <w:p w:rsidR="00267443" w:rsidRPr="00E20B01" w:rsidRDefault="00267443" w:rsidP="00E20B01">
            <w:pPr>
              <w:pStyle w:val="tablebullet"/>
              <w:rPr>
                <w:rFonts w:ascii="Arial" w:hAnsi="Arial" w:cs="Arial"/>
              </w:rPr>
            </w:pPr>
            <w:r w:rsidRPr="00C9489A">
              <w:rPr>
                <w:rFonts w:ascii="Arial" w:hAnsi="Arial" w:cs="Arial"/>
              </w:rPr>
              <w:t>timber product processes, tools and machinery</w:t>
            </w:r>
          </w:p>
        </w:tc>
        <w:tc>
          <w:tcPr>
            <w:tcW w:w="4221" w:type="dxa"/>
            <w:tcBorders>
              <w:top w:val="single" w:sz="4" w:space="0" w:color="auto"/>
              <w:bottom w:val="single" w:sz="4" w:space="0" w:color="auto"/>
            </w:tcBorders>
          </w:tcPr>
          <w:p w:rsidR="00267443" w:rsidRPr="00C9489A" w:rsidRDefault="00267443" w:rsidP="00E20B01">
            <w:pPr>
              <w:rPr>
                <w:rFonts w:cs="Arial"/>
              </w:rPr>
            </w:pPr>
            <w:r w:rsidRPr="00C9489A">
              <w:rPr>
                <w:rFonts w:cs="Arial"/>
                <w:b/>
              </w:rPr>
              <w:t>Project</w:t>
            </w:r>
            <w:r w:rsidRPr="00C9489A">
              <w:rPr>
                <w:rFonts w:cs="Arial"/>
              </w:rPr>
              <w:t xml:space="preserve"> </w:t>
            </w:r>
          </w:p>
          <w:p w:rsidR="00267443" w:rsidRPr="00C9489A" w:rsidRDefault="00267443" w:rsidP="00E20B01">
            <w:pPr>
              <w:rPr>
                <w:rFonts w:cs="Arial"/>
              </w:rPr>
            </w:pPr>
            <w:r w:rsidRPr="00C9489A">
              <w:rPr>
                <w:rFonts w:cs="Arial"/>
              </w:rPr>
              <w:t>Station clock</w:t>
            </w:r>
          </w:p>
          <w:p w:rsidR="00267443" w:rsidRPr="00C9489A" w:rsidRDefault="00267443" w:rsidP="00E20B01">
            <w:pPr>
              <w:rPr>
                <w:rFonts w:cs="Arial"/>
              </w:rPr>
            </w:pPr>
          </w:p>
          <w:p w:rsidR="00267443" w:rsidRPr="00C9489A" w:rsidRDefault="00267443" w:rsidP="00E20B01">
            <w:pPr>
              <w:rPr>
                <w:rFonts w:cs="Arial"/>
              </w:rPr>
            </w:pPr>
            <w:r w:rsidRPr="00C9489A">
              <w:rPr>
                <w:rFonts w:cs="Arial"/>
              </w:rPr>
              <w:t>Build upon skills learnt in the introductory project. Focus on developing:</w:t>
            </w:r>
          </w:p>
          <w:p w:rsidR="00267443" w:rsidRPr="00C9489A" w:rsidRDefault="00267443" w:rsidP="00E20B01">
            <w:pPr>
              <w:pStyle w:val="tablebullet"/>
              <w:rPr>
                <w:rFonts w:ascii="Arial" w:hAnsi="Arial" w:cs="Arial"/>
              </w:rPr>
            </w:pPr>
            <w:r w:rsidRPr="00C9489A">
              <w:rPr>
                <w:rFonts w:ascii="Arial" w:hAnsi="Arial" w:cs="Arial"/>
              </w:rPr>
              <w:t>understanding of processes, tools and machinery</w:t>
            </w:r>
          </w:p>
          <w:p w:rsidR="00267443" w:rsidRPr="00C9489A" w:rsidRDefault="00267443" w:rsidP="00E20B01">
            <w:pPr>
              <w:pStyle w:val="tablebullet"/>
              <w:rPr>
                <w:rFonts w:ascii="Arial" w:hAnsi="Arial" w:cs="Arial"/>
              </w:rPr>
            </w:pPr>
            <w:r w:rsidRPr="00C9489A">
              <w:rPr>
                <w:rFonts w:ascii="Arial" w:hAnsi="Arial" w:cs="Arial"/>
              </w:rPr>
              <w:t>teamwork skills in a group-based project</w:t>
            </w:r>
          </w:p>
        </w:tc>
        <w:tc>
          <w:tcPr>
            <w:tcW w:w="4188" w:type="dxa"/>
            <w:tcBorders>
              <w:top w:val="single" w:sz="4" w:space="0" w:color="auto"/>
              <w:bottom w:val="single" w:sz="4" w:space="0" w:color="auto"/>
            </w:tcBorders>
          </w:tcPr>
          <w:p w:rsidR="00267443" w:rsidRPr="00C9489A" w:rsidRDefault="00267443" w:rsidP="00E20B01">
            <w:pPr>
              <w:rPr>
                <w:rFonts w:cs="Arial"/>
              </w:rPr>
            </w:pPr>
            <w:r w:rsidRPr="00C9489A">
              <w:rPr>
                <w:rFonts w:cs="Arial"/>
                <w:b/>
              </w:rPr>
              <w:t>Project</w:t>
            </w:r>
            <w:r w:rsidRPr="00C9489A">
              <w:rPr>
                <w:rFonts w:cs="Arial"/>
              </w:rPr>
              <w:t xml:space="preserve"> </w:t>
            </w:r>
          </w:p>
          <w:p w:rsidR="00267443" w:rsidRPr="00C9489A" w:rsidRDefault="00267443" w:rsidP="00E20B01">
            <w:pPr>
              <w:rPr>
                <w:rFonts w:cs="Arial"/>
              </w:rPr>
            </w:pPr>
            <w:r w:rsidRPr="00C9489A">
              <w:rPr>
                <w:rFonts w:cs="Arial"/>
              </w:rPr>
              <w:t xml:space="preserve">Folding stool </w:t>
            </w:r>
          </w:p>
          <w:p w:rsidR="00267443" w:rsidRPr="00C9489A" w:rsidRDefault="00267443" w:rsidP="00E20B01">
            <w:pPr>
              <w:rPr>
                <w:rFonts w:cs="Arial"/>
              </w:rPr>
            </w:pPr>
          </w:p>
          <w:p w:rsidR="00267443" w:rsidRPr="00C9489A" w:rsidRDefault="00267443" w:rsidP="00E20B01">
            <w:pPr>
              <w:rPr>
                <w:rFonts w:cs="Arial"/>
              </w:rPr>
            </w:pPr>
            <w:r w:rsidRPr="00C9489A">
              <w:rPr>
                <w:rFonts w:cs="Arial"/>
              </w:rPr>
              <w:t>Focus on:</w:t>
            </w:r>
          </w:p>
          <w:p w:rsidR="00267443" w:rsidRPr="00C9489A" w:rsidRDefault="00267443" w:rsidP="00E20B01">
            <w:pPr>
              <w:pStyle w:val="tablebullet"/>
              <w:rPr>
                <w:rFonts w:ascii="Arial" w:hAnsi="Arial" w:cs="Arial"/>
              </w:rPr>
            </w:pPr>
            <w:r w:rsidRPr="00C9489A">
              <w:rPr>
                <w:rFonts w:ascii="Arial" w:hAnsi="Arial" w:cs="Arial"/>
              </w:rPr>
              <w:t>extending skills learnt in the previous projects</w:t>
            </w:r>
          </w:p>
        </w:tc>
      </w:tr>
      <w:tr w:rsidR="00267443" w:rsidRPr="00C9489A" w:rsidTr="00DF5001">
        <w:tc>
          <w:tcPr>
            <w:tcW w:w="26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67443" w:rsidRPr="00C9489A" w:rsidRDefault="00267443" w:rsidP="00E20B01">
            <w:pPr>
              <w:jc w:val="center"/>
              <w:rPr>
                <w:rFonts w:cs="Arial"/>
                <w:b/>
              </w:rPr>
            </w:pPr>
            <w:r w:rsidRPr="00C9489A">
              <w:rPr>
                <w:rFonts w:cs="Arial"/>
                <w:b/>
              </w:rPr>
              <w:t>Industry Study</w:t>
            </w:r>
          </w:p>
        </w:tc>
        <w:tc>
          <w:tcPr>
            <w:tcW w:w="4221" w:type="dxa"/>
            <w:tcBorders>
              <w:top w:val="single" w:sz="4" w:space="0" w:color="auto"/>
              <w:bottom w:val="single" w:sz="4" w:space="0" w:color="auto"/>
            </w:tcBorders>
          </w:tcPr>
          <w:p w:rsidR="00267443" w:rsidRPr="00C9489A" w:rsidRDefault="00267443" w:rsidP="00E20B01">
            <w:pPr>
              <w:rPr>
                <w:rFonts w:cs="Arial"/>
              </w:rPr>
            </w:pPr>
          </w:p>
          <w:p w:rsidR="00267443" w:rsidRPr="00C9489A" w:rsidRDefault="00267443" w:rsidP="00E20B01">
            <w:pPr>
              <w:rPr>
                <w:rFonts w:cs="Arial"/>
              </w:rPr>
            </w:pPr>
            <w:r w:rsidRPr="00C9489A">
              <w:rPr>
                <w:rFonts w:cs="Arial"/>
              </w:rPr>
              <w:t xml:space="preserve">Study of timber products and furniture technologies business, </w:t>
            </w:r>
            <w:proofErr w:type="spellStart"/>
            <w:r w:rsidRPr="00C9489A">
              <w:rPr>
                <w:rFonts w:cs="Arial"/>
              </w:rPr>
              <w:t>eg</w:t>
            </w:r>
            <w:proofErr w:type="spellEnd"/>
            <w:r w:rsidRPr="00C9489A">
              <w:rPr>
                <w:rFonts w:cs="Arial"/>
              </w:rPr>
              <w:t xml:space="preserve"> South Coast Kitchens and their management practices</w:t>
            </w:r>
          </w:p>
        </w:tc>
        <w:tc>
          <w:tcPr>
            <w:tcW w:w="4221" w:type="dxa"/>
            <w:tcBorders>
              <w:top w:val="single" w:sz="4" w:space="0" w:color="auto"/>
              <w:bottom w:val="single" w:sz="4" w:space="0" w:color="auto"/>
            </w:tcBorders>
          </w:tcPr>
          <w:p w:rsidR="00267443" w:rsidRPr="00C9489A" w:rsidRDefault="00267443" w:rsidP="00E20B01">
            <w:pPr>
              <w:rPr>
                <w:rFonts w:cs="Arial"/>
              </w:rPr>
            </w:pPr>
          </w:p>
        </w:tc>
        <w:tc>
          <w:tcPr>
            <w:tcW w:w="4188" w:type="dxa"/>
            <w:tcBorders>
              <w:top w:val="single" w:sz="4" w:space="0" w:color="auto"/>
              <w:bottom w:val="single" w:sz="4" w:space="0" w:color="auto"/>
            </w:tcBorders>
          </w:tcPr>
          <w:p w:rsidR="00267443" w:rsidRPr="00C9489A" w:rsidRDefault="00267443" w:rsidP="00E20B01">
            <w:pPr>
              <w:rPr>
                <w:rFonts w:cs="Arial"/>
              </w:rPr>
            </w:pPr>
          </w:p>
        </w:tc>
      </w:tr>
      <w:tr w:rsidR="00267443" w:rsidRPr="00C9489A" w:rsidTr="00DF5001">
        <w:tc>
          <w:tcPr>
            <w:tcW w:w="2646" w:type="dxa"/>
            <w:tcBorders>
              <w:top w:val="single" w:sz="4" w:space="0" w:color="auto"/>
            </w:tcBorders>
            <w:vAlign w:val="center"/>
          </w:tcPr>
          <w:p w:rsidR="00267443" w:rsidRPr="00C9489A" w:rsidRDefault="00267443" w:rsidP="00E20B01">
            <w:pPr>
              <w:jc w:val="center"/>
              <w:rPr>
                <w:rFonts w:cs="Arial"/>
              </w:rPr>
            </w:pPr>
            <w:r w:rsidRPr="00C9489A">
              <w:rPr>
                <w:rFonts w:cs="Arial"/>
                <w:b/>
              </w:rPr>
              <w:t>Outcomes</w:t>
            </w:r>
          </w:p>
        </w:tc>
        <w:tc>
          <w:tcPr>
            <w:tcW w:w="4221" w:type="dxa"/>
            <w:tcBorders>
              <w:top w:val="single" w:sz="4" w:space="0" w:color="auto"/>
            </w:tcBorders>
          </w:tcPr>
          <w:p w:rsidR="00267443" w:rsidRPr="00C9489A" w:rsidRDefault="00267443" w:rsidP="00E20B01">
            <w:pPr>
              <w:rPr>
                <w:rFonts w:cs="Arial"/>
              </w:rPr>
            </w:pPr>
            <w:r w:rsidRPr="00C9489A">
              <w:rPr>
                <w:rFonts w:cs="Arial"/>
              </w:rPr>
              <w:t>P1.1, P1.2, P2.1, P3.2, P4.2, P5.1, P5.2, P7.1, P7.2</w:t>
            </w:r>
          </w:p>
        </w:tc>
        <w:tc>
          <w:tcPr>
            <w:tcW w:w="4221" w:type="dxa"/>
            <w:tcBorders>
              <w:top w:val="single" w:sz="4" w:space="0" w:color="auto"/>
            </w:tcBorders>
          </w:tcPr>
          <w:p w:rsidR="00267443" w:rsidRPr="00C9489A" w:rsidRDefault="00267443" w:rsidP="00E20B01">
            <w:pPr>
              <w:rPr>
                <w:rFonts w:cs="Arial"/>
              </w:rPr>
            </w:pPr>
            <w:r w:rsidRPr="00C9489A">
              <w:rPr>
                <w:rFonts w:cs="Arial"/>
              </w:rPr>
              <w:t>P1.1, P1.2, P2.2, P3.1, P3.3, P4.1, P4.2, P6.1</w:t>
            </w:r>
          </w:p>
        </w:tc>
        <w:tc>
          <w:tcPr>
            <w:tcW w:w="4188" w:type="dxa"/>
            <w:tcBorders>
              <w:top w:val="single" w:sz="4" w:space="0" w:color="auto"/>
            </w:tcBorders>
          </w:tcPr>
          <w:p w:rsidR="00267443" w:rsidRPr="00C9489A" w:rsidRDefault="00267443" w:rsidP="00E20B01">
            <w:pPr>
              <w:rPr>
                <w:rFonts w:cs="Arial"/>
              </w:rPr>
            </w:pPr>
            <w:r w:rsidRPr="00C9489A">
              <w:rPr>
                <w:rFonts w:cs="Arial"/>
              </w:rPr>
              <w:t xml:space="preserve">P1.1, P2.1, P4.3, P6.2, P7.1, P7.2 </w:t>
            </w:r>
          </w:p>
        </w:tc>
      </w:tr>
    </w:tbl>
    <w:p w:rsidR="00267443" w:rsidRPr="00C9489A" w:rsidRDefault="00267443" w:rsidP="000B11FE">
      <w:pPr>
        <w:rPr>
          <w:rFonts w:cs="Arial"/>
        </w:rPr>
      </w:pPr>
    </w:p>
    <w:sectPr w:rsidR="00267443" w:rsidRPr="00C9489A" w:rsidSect="00E20B01">
      <w:headerReference w:type="default" r:id="rId8"/>
      <w:footerReference w:type="default" r:id="rId9"/>
      <w:pgSz w:w="16838" w:h="11899" w:orient="landscape"/>
      <w:pgMar w:top="993" w:right="851" w:bottom="709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057" w:rsidRDefault="00167057">
      <w:r>
        <w:separator/>
      </w:r>
    </w:p>
  </w:endnote>
  <w:endnote w:type="continuationSeparator" w:id="0">
    <w:p w:rsidR="00167057" w:rsidRDefault="0016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443" w:rsidRPr="00983F54" w:rsidRDefault="00267443" w:rsidP="00267443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4"/>
      </w:rPr>
    </w:pPr>
    <w:r w:rsidRPr="00983F54">
      <w:rPr>
        <w:rStyle w:val="PageNumber"/>
        <w:sz w:val="18"/>
        <w:szCs w:val="16"/>
      </w:rPr>
      <w:fldChar w:fldCharType="begin"/>
    </w:r>
    <w:r w:rsidRPr="00983F54">
      <w:rPr>
        <w:rStyle w:val="PageNumber"/>
        <w:sz w:val="18"/>
        <w:szCs w:val="16"/>
      </w:rPr>
      <w:instrText xml:space="preserve">PAGE  </w:instrText>
    </w:r>
    <w:r w:rsidRPr="00983F54">
      <w:rPr>
        <w:rStyle w:val="PageNumber"/>
        <w:sz w:val="18"/>
        <w:szCs w:val="16"/>
      </w:rPr>
      <w:fldChar w:fldCharType="separate"/>
    </w:r>
    <w:r w:rsidR="007713AE">
      <w:rPr>
        <w:rStyle w:val="PageNumber"/>
        <w:noProof/>
        <w:sz w:val="18"/>
        <w:szCs w:val="16"/>
      </w:rPr>
      <w:t>1</w:t>
    </w:r>
    <w:r w:rsidRPr="00983F54">
      <w:rPr>
        <w:rStyle w:val="PageNumber"/>
        <w:sz w:val="18"/>
        <w:szCs w:val="16"/>
      </w:rPr>
      <w:fldChar w:fldCharType="end"/>
    </w:r>
  </w:p>
  <w:p w:rsidR="00267443" w:rsidRDefault="002674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057" w:rsidRDefault="00167057">
      <w:r>
        <w:separator/>
      </w:r>
    </w:p>
  </w:footnote>
  <w:footnote w:type="continuationSeparator" w:id="0">
    <w:p w:rsidR="00167057" w:rsidRDefault="00167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443" w:rsidRPr="00C9489A" w:rsidRDefault="00267443">
    <w:pPr>
      <w:pStyle w:val="Header"/>
      <w:rPr>
        <w:rFonts w:cs="Arial"/>
      </w:rPr>
    </w:pPr>
    <w:r w:rsidRPr="00C9489A">
      <w:rPr>
        <w:rFonts w:cs="Arial"/>
      </w:rPr>
      <w:t>Industrial Technology Preliminary Course Support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AE8B2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36EF5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AF295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5460A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99A67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8D41D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CD46D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00E88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D722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09656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A88F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A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12">
    <w:nsid w:val="0000000B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13">
    <w:nsid w:val="0000001D"/>
    <w:multiLevelType w:val="multilevel"/>
    <w:tmpl w:val="00000000"/>
    <w:lvl w:ilvl="0">
      <w:start w:val="1"/>
      <w:numFmt w:val="bullet"/>
      <w:pStyle w:val="Bullet1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006269FB"/>
    <w:multiLevelType w:val="hybridMultilevel"/>
    <w:tmpl w:val="E500C5C4"/>
    <w:lvl w:ilvl="0" w:tplc="13BEB5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unga" w:eastAsia="Times New Roman" w:hAnsi="Tunga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1E603F1"/>
    <w:multiLevelType w:val="hybridMultilevel"/>
    <w:tmpl w:val="C084F816"/>
    <w:lvl w:ilvl="0" w:tplc="B2C24A76">
      <w:start w:val="4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</w:rPr>
    </w:lvl>
    <w:lvl w:ilvl="1" w:tplc="2A8CBB1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2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F129A9"/>
    <w:multiLevelType w:val="hybridMultilevel"/>
    <w:tmpl w:val="4B86E5CE"/>
    <w:lvl w:ilvl="0" w:tplc="B446E2AE">
      <w:start w:val="1"/>
      <w:numFmt w:val="bullet"/>
      <w:lvlText w:val=""/>
      <w:lvlJc w:val="left"/>
      <w:pPr>
        <w:tabs>
          <w:tab w:val="num" w:pos="436"/>
        </w:tabs>
        <w:ind w:left="436" w:hanging="436"/>
      </w:pPr>
      <w:rPr>
        <w:rFonts w:ascii="Symbol" w:hAnsi="Symbol" w:hint="default"/>
      </w:rPr>
    </w:lvl>
    <w:lvl w:ilvl="1" w:tplc="AB6CCE6C">
      <w:start w:val="1"/>
      <w:numFmt w:val="bullet"/>
      <w:lvlText w:val=""/>
      <w:lvlJc w:val="left"/>
      <w:pPr>
        <w:tabs>
          <w:tab w:val="num" w:pos="966"/>
        </w:tabs>
        <w:ind w:left="1023" w:hanging="227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7">
    <w:nsid w:val="02E07DA9"/>
    <w:multiLevelType w:val="hybridMultilevel"/>
    <w:tmpl w:val="54082832"/>
    <w:lvl w:ilvl="0" w:tplc="9CD65A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5110331"/>
    <w:multiLevelType w:val="hybridMultilevel"/>
    <w:tmpl w:val="B5D2A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0"/>
      </w:rPr>
    </w:lvl>
    <w:lvl w:ilvl="1" w:tplc="0C090001">
      <w:start w:val="1"/>
      <w:numFmt w:val="bullet"/>
      <w:lvlText w:val=""/>
      <w:lvlJc w:val="left"/>
      <w:pPr>
        <w:tabs>
          <w:tab w:val="num" w:pos="1156"/>
        </w:tabs>
        <w:ind w:left="1156" w:hanging="360"/>
      </w:pPr>
      <w:rPr>
        <w:rFonts w:ascii="Symbol" w:hAnsi="Symbol" w:hint="default"/>
        <w:w w:val="0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>
    <w:nsid w:val="0E783FB5"/>
    <w:multiLevelType w:val="hybridMultilevel"/>
    <w:tmpl w:val="23D896B4"/>
    <w:lvl w:ilvl="0" w:tplc="F3AA4E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007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EFD3D2B"/>
    <w:multiLevelType w:val="hybridMultilevel"/>
    <w:tmpl w:val="684A39A4"/>
    <w:lvl w:ilvl="0" w:tplc="9CACE758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  <w:color w:val="280070"/>
        <w:sz w:val="2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345636F"/>
    <w:multiLevelType w:val="hybridMultilevel"/>
    <w:tmpl w:val="24043750"/>
    <w:lvl w:ilvl="0" w:tplc="001EE25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6C700A4"/>
    <w:multiLevelType w:val="hybridMultilevel"/>
    <w:tmpl w:val="846EDE12"/>
    <w:lvl w:ilvl="0" w:tplc="00010409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164"/>
        </w:tabs>
        <w:ind w:left="3164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04"/>
        </w:tabs>
        <w:ind w:left="4604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324"/>
        </w:tabs>
        <w:ind w:left="5324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</w:rPr>
    </w:lvl>
  </w:abstractNum>
  <w:abstractNum w:abstractNumId="23">
    <w:nsid w:val="18373259"/>
    <w:multiLevelType w:val="singleLevel"/>
    <w:tmpl w:val="613A81F0"/>
    <w:lvl w:ilvl="0">
      <w:start w:val="1"/>
      <w:numFmt w:val="bullet"/>
      <w:pStyle w:val="Bullet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1853701C"/>
    <w:multiLevelType w:val="hybridMultilevel"/>
    <w:tmpl w:val="4FE445A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85F2DC5"/>
    <w:multiLevelType w:val="hybridMultilevel"/>
    <w:tmpl w:val="4BAA4EE2"/>
    <w:lvl w:ilvl="0" w:tplc="13BEB5E2">
      <w:numFmt w:val="bullet"/>
      <w:lvlText w:val="-"/>
      <w:lvlJc w:val="left"/>
      <w:pPr>
        <w:tabs>
          <w:tab w:val="num" w:pos="1357"/>
        </w:tabs>
        <w:ind w:left="1357" w:hanging="360"/>
      </w:pPr>
      <w:rPr>
        <w:rFonts w:ascii="Tunga" w:eastAsia="Times New Roman" w:hAnsi="Tunga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357"/>
        </w:tabs>
        <w:ind w:left="1357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077"/>
        </w:tabs>
        <w:ind w:left="20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797"/>
        </w:tabs>
        <w:ind w:left="27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17"/>
        </w:tabs>
        <w:ind w:left="3517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237"/>
        </w:tabs>
        <w:ind w:left="42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957"/>
        </w:tabs>
        <w:ind w:left="49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677"/>
        </w:tabs>
        <w:ind w:left="5677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397"/>
        </w:tabs>
        <w:ind w:left="6397" w:hanging="360"/>
      </w:pPr>
      <w:rPr>
        <w:rFonts w:ascii="Wingdings" w:hAnsi="Wingdings" w:hint="default"/>
      </w:rPr>
    </w:lvl>
  </w:abstractNum>
  <w:abstractNum w:abstractNumId="26">
    <w:nsid w:val="1954605F"/>
    <w:multiLevelType w:val="hybridMultilevel"/>
    <w:tmpl w:val="BD561B2E"/>
    <w:lvl w:ilvl="0" w:tplc="3E128F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9DA791B"/>
    <w:multiLevelType w:val="hybridMultilevel"/>
    <w:tmpl w:val="61766EB6"/>
    <w:lvl w:ilvl="0" w:tplc="B2C24A76">
      <w:start w:val="4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</w:r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1AE91F17"/>
    <w:multiLevelType w:val="hybridMultilevel"/>
    <w:tmpl w:val="06CE7F14"/>
    <w:lvl w:ilvl="0" w:tplc="68EA705E">
      <w:start w:val="1"/>
      <w:numFmt w:val="bullet"/>
      <w:pStyle w:val="dashindent"/>
      <w:lvlText w:val="–"/>
      <w:lvlJc w:val="left"/>
      <w:pPr>
        <w:tabs>
          <w:tab w:val="num" w:pos="717"/>
        </w:tabs>
        <w:ind w:left="717" w:hanging="360"/>
      </w:pPr>
      <w:rPr>
        <w:rFonts w:ascii="Times New Roman" w:hAnsi="Times New Roman" w:hint="default"/>
        <w:sz w:val="24"/>
      </w:rPr>
    </w:lvl>
    <w:lvl w:ilvl="1" w:tplc="A18C2164">
      <w:start w:val="1"/>
      <w:numFmt w:val="bullet"/>
      <w:pStyle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0050409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9">
    <w:nsid w:val="26F36F6A"/>
    <w:multiLevelType w:val="hybridMultilevel"/>
    <w:tmpl w:val="0C14C52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715649B"/>
    <w:multiLevelType w:val="hybridMultilevel"/>
    <w:tmpl w:val="CE88DCB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1800CFF"/>
    <w:multiLevelType w:val="multilevel"/>
    <w:tmpl w:val="731675D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427124DE"/>
    <w:multiLevelType w:val="hybridMultilevel"/>
    <w:tmpl w:val="22406BA4"/>
    <w:lvl w:ilvl="0" w:tplc="9C12015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006"/>
        </w:tabs>
        <w:ind w:left="2006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6"/>
        </w:tabs>
        <w:ind w:left="27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6"/>
        </w:tabs>
        <w:ind w:left="34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6"/>
        </w:tabs>
        <w:ind w:left="4166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6"/>
        </w:tabs>
        <w:ind w:left="48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6"/>
        </w:tabs>
        <w:ind w:left="56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6"/>
        </w:tabs>
        <w:ind w:left="6326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6"/>
        </w:tabs>
        <w:ind w:left="7046" w:hanging="360"/>
      </w:pPr>
      <w:rPr>
        <w:rFonts w:ascii="Wingdings" w:hAnsi="Wingdings" w:hint="default"/>
      </w:rPr>
    </w:lvl>
  </w:abstractNum>
  <w:abstractNum w:abstractNumId="33">
    <w:nsid w:val="453C4136"/>
    <w:multiLevelType w:val="hybridMultilevel"/>
    <w:tmpl w:val="8D2A1A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6847EB2"/>
    <w:multiLevelType w:val="hybridMultilevel"/>
    <w:tmpl w:val="F45E7A8E"/>
    <w:lvl w:ilvl="0" w:tplc="13BEB5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unga" w:eastAsia="Times New Roman" w:hAnsi="Tunga" w:hint="default"/>
      </w:rPr>
    </w:lvl>
    <w:lvl w:ilvl="1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5">
    <w:nsid w:val="5253101F"/>
    <w:multiLevelType w:val="hybridMultilevel"/>
    <w:tmpl w:val="054A661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5305204"/>
    <w:multiLevelType w:val="hybridMultilevel"/>
    <w:tmpl w:val="6286351A"/>
    <w:lvl w:ilvl="0" w:tplc="74F45192">
      <w:start w:val="1"/>
      <w:numFmt w:val="bullet"/>
      <w:lvlText w:val="•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7947E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5D8170DF"/>
    <w:multiLevelType w:val="hybridMultilevel"/>
    <w:tmpl w:val="EA569936"/>
    <w:lvl w:ilvl="0" w:tplc="2E803146">
      <w:start w:val="1"/>
      <w:numFmt w:val="bullet"/>
      <w:pStyle w:val="table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A71C8F"/>
    <w:multiLevelType w:val="hybridMultilevel"/>
    <w:tmpl w:val="C9565C0A"/>
    <w:lvl w:ilvl="0" w:tplc="6EF4E8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2527A05"/>
    <w:multiLevelType w:val="hybridMultilevel"/>
    <w:tmpl w:val="E5DEFCF2"/>
    <w:lvl w:ilvl="0" w:tplc="13BEB5E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unga" w:eastAsia="Times New Roman" w:hAnsi="Tunga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3C065FD"/>
    <w:multiLevelType w:val="hybridMultilevel"/>
    <w:tmpl w:val="B2D6422C"/>
    <w:lvl w:ilvl="0" w:tplc="B2C24A76">
      <w:start w:val="4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5336A81"/>
    <w:multiLevelType w:val="hybridMultilevel"/>
    <w:tmpl w:val="063442EC"/>
    <w:lvl w:ilvl="0" w:tplc="0D027D2E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1849D9"/>
    <w:multiLevelType w:val="hybridMultilevel"/>
    <w:tmpl w:val="356A8B52"/>
    <w:lvl w:ilvl="0" w:tplc="9CD65A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F401607"/>
    <w:multiLevelType w:val="hybridMultilevel"/>
    <w:tmpl w:val="8D42B130"/>
    <w:lvl w:ilvl="0" w:tplc="B2C24A76">
      <w:start w:val="4"/>
      <w:numFmt w:val="bullet"/>
      <w:lvlText w:val="-"/>
      <w:lvlJc w:val="left"/>
      <w:pPr>
        <w:ind w:left="360" w:hanging="360"/>
      </w:pPr>
      <w:rPr>
        <w:rFonts w:ascii="Cambria" w:eastAsia="Times New Roman" w:hAnsi="Cambria" w:hint="default"/>
        <w:w w:val="0"/>
      </w:rPr>
    </w:lvl>
    <w:lvl w:ilvl="1" w:tplc="0C090001">
      <w:start w:val="1"/>
      <w:numFmt w:val="bullet"/>
      <w:lvlText w:val=""/>
      <w:lvlJc w:val="left"/>
      <w:pPr>
        <w:tabs>
          <w:tab w:val="num" w:pos="1156"/>
        </w:tabs>
        <w:ind w:left="1156" w:hanging="360"/>
      </w:pPr>
      <w:rPr>
        <w:rFonts w:ascii="Symbol" w:hAnsi="Symbol" w:hint="default"/>
        <w:w w:val="0"/>
      </w:rPr>
    </w:lvl>
    <w:lvl w:ilvl="2" w:tplc="A21A6D44">
      <w:start w:val="2"/>
      <w:numFmt w:val="bullet"/>
      <w:pStyle w:val="tablebulletdash"/>
      <w:lvlText w:val="–"/>
      <w:lvlJc w:val="left"/>
      <w:pPr>
        <w:tabs>
          <w:tab w:val="num" w:pos="1876"/>
        </w:tabs>
        <w:ind w:left="1873" w:hanging="357"/>
      </w:pPr>
      <w:rPr>
        <w:rFonts w:ascii="Times New Roman" w:hAnsi="Times New Roman" w:hint="default"/>
        <w:b w:val="0"/>
        <w:i w:val="0"/>
        <w:w w:val="0"/>
        <w:sz w:val="24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44"/>
  </w:num>
  <w:num w:numId="4">
    <w:abstractNumId w:val="30"/>
  </w:num>
  <w:num w:numId="5">
    <w:abstractNumId w:val="41"/>
  </w:num>
  <w:num w:numId="6">
    <w:abstractNumId w:val="27"/>
  </w:num>
  <w:num w:numId="7">
    <w:abstractNumId w:val="15"/>
  </w:num>
  <w:num w:numId="8">
    <w:abstractNumId w:val="42"/>
  </w:num>
  <w:num w:numId="9">
    <w:abstractNumId w:val="23"/>
  </w:num>
  <w:num w:numId="1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7"/>
  </w:num>
  <w:num w:numId="12">
    <w:abstractNumId w:val="22"/>
  </w:num>
  <w:num w:numId="13">
    <w:abstractNumId w:val="32"/>
  </w:num>
  <w:num w:numId="14">
    <w:abstractNumId w:val="12"/>
  </w:num>
  <w:num w:numId="15">
    <w:abstractNumId w:val="11"/>
  </w:num>
  <w:num w:numId="16">
    <w:abstractNumId w:val="16"/>
  </w:num>
  <w:num w:numId="17">
    <w:abstractNumId w:val="36"/>
  </w:num>
  <w:num w:numId="18">
    <w:abstractNumId w:val="35"/>
  </w:num>
  <w:num w:numId="19">
    <w:abstractNumId w:val="14"/>
  </w:num>
  <w:num w:numId="20">
    <w:abstractNumId w:val="33"/>
  </w:num>
  <w:num w:numId="21">
    <w:abstractNumId w:val="34"/>
  </w:num>
  <w:num w:numId="22">
    <w:abstractNumId w:val="40"/>
  </w:num>
  <w:num w:numId="23">
    <w:abstractNumId w:val="25"/>
  </w:num>
  <w:num w:numId="24">
    <w:abstractNumId w:val="29"/>
  </w:num>
  <w:num w:numId="25">
    <w:abstractNumId w:val="43"/>
  </w:num>
  <w:num w:numId="26">
    <w:abstractNumId w:val="17"/>
  </w:num>
  <w:num w:numId="27">
    <w:abstractNumId w:val="39"/>
  </w:num>
  <w:num w:numId="28">
    <w:abstractNumId w:val="26"/>
  </w:num>
  <w:num w:numId="29">
    <w:abstractNumId w:val="28"/>
  </w:num>
  <w:num w:numId="30">
    <w:abstractNumId w:val="31"/>
  </w:num>
  <w:num w:numId="31">
    <w:abstractNumId w:val="21"/>
  </w:num>
  <w:num w:numId="32">
    <w:abstractNumId w:val="10"/>
  </w:num>
  <w:num w:numId="33">
    <w:abstractNumId w:val="8"/>
  </w:num>
  <w:num w:numId="34">
    <w:abstractNumId w:val="7"/>
  </w:num>
  <w:num w:numId="35">
    <w:abstractNumId w:val="6"/>
  </w:num>
  <w:num w:numId="36">
    <w:abstractNumId w:val="5"/>
  </w:num>
  <w:num w:numId="37">
    <w:abstractNumId w:val="9"/>
  </w:num>
  <w:num w:numId="38">
    <w:abstractNumId w:val="4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8"/>
  </w:num>
  <w:num w:numId="44">
    <w:abstractNumId w:val="19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77"/>
    <w:rsid w:val="000B11FE"/>
    <w:rsid w:val="00167057"/>
    <w:rsid w:val="00195730"/>
    <w:rsid w:val="001D28DC"/>
    <w:rsid w:val="001F0B8C"/>
    <w:rsid w:val="00267443"/>
    <w:rsid w:val="00352526"/>
    <w:rsid w:val="00490A7E"/>
    <w:rsid w:val="00763660"/>
    <w:rsid w:val="007713AE"/>
    <w:rsid w:val="00791B69"/>
    <w:rsid w:val="007932D5"/>
    <w:rsid w:val="0086550B"/>
    <w:rsid w:val="008F3698"/>
    <w:rsid w:val="009B005C"/>
    <w:rsid w:val="009F4477"/>
    <w:rsid w:val="00A902B8"/>
    <w:rsid w:val="00BA187C"/>
    <w:rsid w:val="00C9489A"/>
    <w:rsid w:val="00DF5001"/>
    <w:rsid w:val="00E20B01"/>
    <w:rsid w:val="00F977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 w:qFormat="1"/>
    <w:lsdException w:name="annotation text" w:uiPriority="99"/>
    <w:lsdException w:name="header" w:uiPriority="99"/>
    <w:lsdException w:name="footer" w:uiPriority="99" w:qFormat="1"/>
    <w:lsdException w:name="caption" w:semiHidden="1" w:unhideWhenUsed="1" w:qFormat="1"/>
    <w:lsdException w:name="footnote reference" w:uiPriority="99"/>
    <w:lsdException w:name="annotation reference" w:uiPriority="99"/>
    <w:lsdException w:name="page number" w:uiPriority="99"/>
    <w:lsdException w:name="Title" w:uiPriority="10" w:qFormat="1"/>
    <w:lsdException w:name="Default Paragraph Font" w:uiPriority="1"/>
    <w:lsdException w:name="Body Text" w:uiPriority="1" w:qFormat="1"/>
    <w:lsdException w:name="Subtitle" w:uiPriority="11" w:qFormat="1"/>
    <w:lsdException w:name="Body Text 2" w:uiPriority="99"/>
    <w:lsdException w:name="Body Text 3" w:uiPriority="99"/>
    <w:lsdException w:name="Hyperlink" w:uiPriority="99" w:qFormat="1"/>
    <w:lsdException w:name="FollowedHyperlink" w:uiPriority="99"/>
    <w:lsdException w:name="Strong" w:qFormat="1"/>
    <w:lsdException w:name="Emphasis" w:uiPriority="20" w:qFormat="1"/>
    <w:lsdException w:name="Document Map" w:uiPriority="99"/>
    <w:lsdException w:name="Normal (Web)" w:uiPriority="99" w:qFormat="1"/>
    <w:lsdException w:name="annotation subject" w:uiPriority="99"/>
    <w:lsdException w:name="No List" w:uiPriority="99"/>
    <w:lsdException w:name="Balloon Text" w:uiPriority="99"/>
    <w:lsdException w:name="Table Grid" w:uiPriority="59"/>
    <w:lsdException w:name="No Spacing" w:uiPriority="1" w:qFormat="1"/>
    <w:lsdException w:name="List Paragraph" w:uiPriority="34" w:qFormat="1"/>
    <w:lsdException w:name="Quote" w:uiPriority="29" w:qFormat="1"/>
    <w:lsdException w:name="Intense Quote" w:qFormat="1"/>
    <w:lsdException w:name="Light Shading Accent 6" w:uiPriority="6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7713AE"/>
    <w:rPr>
      <w:rFonts w:ascii="Arial" w:eastAsiaTheme="minorEastAsia" w:hAnsi="Arial" w:cstheme="minorBid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713AE"/>
    <w:pPr>
      <w:outlineLvl w:val="0"/>
    </w:pPr>
    <w:rPr>
      <w:rFonts w:eastAsia="Arial"/>
      <w:b/>
      <w:color w:val="280070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7713AE"/>
    <w:pPr>
      <w:keepNext/>
      <w:spacing w:before="80" w:after="80"/>
      <w:outlineLvl w:val="1"/>
    </w:pPr>
    <w:rPr>
      <w:rFonts w:eastAsia="Arial"/>
      <w:b/>
      <w:color w:val="280070"/>
    </w:rPr>
  </w:style>
  <w:style w:type="paragraph" w:styleId="Heading3">
    <w:name w:val="heading 3"/>
    <w:basedOn w:val="Heading2"/>
    <w:next w:val="Normal"/>
    <w:link w:val="Heading3Char"/>
    <w:qFormat/>
    <w:rsid w:val="007713AE"/>
    <w:pPr>
      <w:spacing w:before="40" w:after="4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7713AE"/>
    <w:pPr>
      <w:outlineLvl w:val="3"/>
    </w:pPr>
    <w:rPr>
      <w:rFonts w:eastAsia="Arial"/>
      <w:b/>
    </w:rPr>
  </w:style>
  <w:style w:type="paragraph" w:styleId="Heading5">
    <w:name w:val="heading 5"/>
    <w:aliases w:val="Heading 5 table"/>
    <w:basedOn w:val="Normal"/>
    <w:next w:val="Normal"/>
    <w:link w:val="Heading5Char"/>
    <w:qFormat/>
    <w:rsid w:val="007713AE"/>
    <w:pPr>
      <w:keepNext/>
      <w:keepLines/>
      <w:outlineLvl w:val="4"/>
    </w:pPr>
    <w:rPr>
      <w:rFonts w:eastAsia="Arial Narrow" w:cs="Arial Narrow"/>
      <w:b/>
      <w:color w:val="280070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0B11FE"/>
    <w:pPr>
      <w:spacing w:before="80" w:after="8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5F5E5D"/>
    <w:pPr>
      <w:outlineLvl w:val="6"/>
    </w:pPr>
  </w:style>
  <w:style w:type="character" w:default="1" w:styleId="DefaultParagraphFont">
    <w:name w:val="Default Paragraph Font"/>
    <w:uiPriority w:val="1"/>
    <w:semiHidden/>
    <w:unhideWhenUsed/>
    <w:rsid w:val="007713A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713AE"/>
  </w:style>
  <w:style w:type="character" w:customStyle="1" w:styleId="Heading2Char">
    <w:name w:val="Heading 2 Char"/>
    <w:basedOn w:val="DefaultParagraphFont"/>
    <w:link w:val="Heading2"/>
    <w:rsid w:val="007713AE"/>
    <w:rPr>
      <w:rFonts w:ascii="Arial" w:eastAsia="Arial" w:hAnsi="Arial" w:cstheme="minorBidi"/>
      <w:b/>
      <w:color w:val="280070"/>
      <w:sz w:val="22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713AE"/>
    <w:rPr>
      <w:rFonts w:ascii="Arial" w:eastAsia="Arial" w:hAnsi="Arial" w:cstheme="minorBidi"/>
      <w:b/>
      <w:color w:val="28007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7713AE"/>
    <w:rPr>
      <w:rFonts w:ascii="Arial" w:eastAsia="Arial" w:hAnsi="Arial" w:cstheme="minorBidi"/>
      <w:b/>
      <w:sz w:val="22"/>
      <w:szCs w:val="24"/>
      <w:lang w:val="en-US" w:eastAsia="en-US"/>
    </w:rPr>
  </w:style>
  <w:style w:type="character" w:customStyle="1" w:styleId="Heading5Char">
    <w:name w:val="Heading 5 Char"/>
    <w:aliases w:val="Heading 5 table Char"/>
    <w:basedOn w:val="DefaultParagraphFont"/>
    <w:link w:val="Heading5"/>
    <w:rsid w:val="007713AE"/>
    <w:rPr>
      <w:rFonts w:ascii="Arial" w:eastAsia="Arial Narrow" w:hAnsi="Arial" w:cs="Arial Narrow"/>
      <w:b/>
      <w:color w:val="280070"/>
      <w:sz w:val="22"/>
      <w:szCs w:val="24"/>
      <w:lang w:val="en-US" w:eastAsia="en-US"/>
    </w:rPr>
  </w:style>
  <w:style w:type="paragraph" w:styleId="BodyText">
    <w:name w:val="Body Text"/>
    <w:aliases w:val="Body Text 1"/>
    <w:basedOn w:val="NoSpacing"/>
    <w:link w:val="BodyTextChar"/>
    <w:uiPriority w:val="1"/>
    <w:qFormat/>
    <w:rsid w:val="000B11FE"/>
    <w:pPr>
      <w:spacing w:after="160"/>
    </w:pPr>
    <w:rPr>
      <w:i w:val="0"/>
    </w:rPr>
  </w:style>
  <w:style w:type="character" w:customStyle="1" w:styleId="BodyTextChar">
    <w:name w:val="Body Text Char"/>
    <w:aliases w:val="Body Text 1 Char"/>
    <w:basedOn w:val="DefaultParagraphFont"/>
    <w:link w:val="BodyText"/>
    <w:uiPriority w:val="1"/>
    <w:rsid w:val="000B11FE"/>
    <w:rPr>
      <w:rFonts w:ascii="Arial" w:eastAsia="Calibri" w:hAnsi="Arial" w:cs="Arial"/>
      <w:spacing w:val="-2"/>
      <w:sz w:val="22"/>
      <w:szCs w:val="22"/>
      <w:lang w:val="en-US" w:eastAsia="en-US"/>
    </w:rPr>
  </w:style>
  <w:style w:type="paragraph" w:customStyle="1" w:styleId="ColorfulList-Accent11">
    <w:name w:val="Colorful List - Accent 11"/>
    <w:basedOn w:val="Normal"/>
    <w:uiPriority w:val="99"/>
    <w:qFormat/>
    <w:rsid w:val="009F4477"/>
    <w:pPr>
      <w:spacing w:after="200"/>
      <w:ind w:left="720"/>
      <w:contextualSpacing/>
    </w:pPr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1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FE"/>
    <w:rPr>
      <w:rFonts w:ascii="Tahoma" w:eastAsia="Calibri" w:hAnsi="Tahoma" w:cs="Tahoma"/>
      <w:spacing w:val="-2"/>
      <w:sz w:val="16"/>
      <w:szCs w:val="16"/>
      <w:lang w:val="en-US" w:eastAsia="en-US"/>
    </w:rPr>
  </w:style>
  <w:style w:type="paragraph" w:customStyle="1" w:styleId="tablebulletdash">
    <w:name w:val="tablebulletdash"/>
    <w:basedOn w:val="Normal"/>
    <w:uiPriority w:val="99"/>
    <w:rsid w:val="009F4477"/>
    <w:pPr>
      <w:numPr>
        <w:ilvl w:val="2"/>
        <w:numId w:val="3"/>
      </w:numPr>
      <w:spacing w:after="200"/>
    </w:pPr>
    <w:rPr>
      <w:rFonts w:ascii="Cambria" w:hAnsi="Cambria"/>
    </w:rPr>
  </w:style>
  <w:style w:type="paragraph" w:customStyle="1" w:styleId="Bullett1">
    <w:name w:val="Bullett 1"/>
    <w:basedOn w:val="Normal"/>
    <w:uiPriority w:val="99"/>
    <w:rsid w:val="009F4477"/>
    <w:pPr>
      <w:numPr>
        <w:numId w:val="9"/>
      </w:numPr>
      <w:spacing w:after="60"/>
      <w:ind w:left="357" w:hanging="357"/>
    </w:pPr>
    <w:rPr>
      <w:szCs w:val="20"/>
    </w:rPr>
  </w:style>
  <w:style w:type="paragraph" w:styleId="BodyText2">
    <w:name w:val="Body Text 2"/>
    <w:basedOn w:val="BodyText"/>
    <w:link w:val="BodyText2Char"/>
    <w:uiPriority w:val="99"/>
    <w:unhideWhenUsed/>
    <w:rsid w:val="000B11FE"/>
    <w:pPr>
      <w:ind w:left="567"/>
    </w:pPr>
  </w:style>
  <w:style w:type="character" w:customStyle="1" w:styleId="BodyText2Char">
    <w:name w:val="Body Text 2 Char"/>
    <w:basedOn w:val="DefaultParagraphFont"/>
    <w:link w:val="BodyText2"/>
    <w:uiPriority w:val="99"/>
    <w:rsid w:val="000B11FE"/>
    <w:rPr>
      <w:rFonts w:ascii="Arial" w:eastAsia="Calibri" w:hAnsi="Arial" w:cs="Arial"/>
      <w:spacing w:val="-2"/>
      <w:sz w:val="22"/>
      <w:szCs w:val="22"/>
      <w:lang w:val="en-US" w:eastAsia="en-US"/>
    </w:rPr>
  </w:style>
  <w:style w:type="paragraph" w:customStyle="1" w:styleId="Bullet1a">
    <w:name w:val="Bullet 1a"/>
    <w:basedOn w:val="Normal"/>
    <w:uiPriority w:val="99"/>
    <w:rsid w:val="009F4477"/>
    <w:pPr>
      <w:numPr>
        <w:numId w:val="1"/>
      </w:numPr>
      <w:tabs>
        <w:tab w:val="clear" w:pos="360"/>
        <w:tab w:val="num" w:pos="454"/>
      </w:tabs>
      <w:spacing w:before="20"/>
      <w:ind w:left="454" w:hanging="454"/>
    </w:pPr>
    <w:rPr>
      <w:rFonts w:ascii="Helvetica" w:hAnsi="Helvetic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1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1FE"/>
    <w:rPr>
      <w:rFonts w:ascii="Arial" w:eastAsia="Calibri" w:hAnsi="Arial" w:cstheme="minorBidi"/>
      <w:spacing w:val="-2"/>
      <w:sz w:val="22"/>
      <w:szCs w:val="22"/>
      <w:lang w:val="en-US" w:eastAsia="en-US"/>
    </w:rPr>
  </w:style>
  <w:style w:type="paragraph" w:customStyle="1" w:styleId="WfxFaxNum">
    <w:name w:val="WfxFaxNum"/>
    <w:basedOn w:val="Normal"/>
    <w:uiPriority w:val="99"/>
    <w:rsid w:val="009F4477"/>
    <w:rPr>
      <w:szCs w:val="20"/>
    </w:rPr>
  </w:style>
  <w:style w:type="paragraph" w:customStyle="1" w:styleId="hd3">
    <w:name w:val="hd3"/>
    <w:aliases w:val="heading3"/>
    <w:basedOn w:val="Normal"/>
    <w:next w:val="Normal"/>
    <w:uiPriority w:val="99"/>
    <w:rsid w:val="009F4477"/>
    <w:pPr>
      <w:keepNext/>
      <w:tabs>
        <w:tab w:val="right" w:pos="9940"/>
      </w:tabs>
      <w:spacing w:after="100"/>
    </w:pPr>
    <w:rPr>
      <w:rFonts w:ascii="Helvetica" w:hAnsi="Helvetica"/>
      <w:b/>
      <w:szCs w:val="20"/>
    </w:rPr>
  </w:style>
  <w:style w:type="paragraph" w:customStyle="1" w:styleId="MediumGrid21">
    <w:name w:val="Medium Grid 21"/>
    <w:uiPriority w:val="99"/>
    <w:semiHidden/>
    <w:qFormat/>
    <w:rsid w:val="009F4477"/>
    <w:rPr>
      <w:rFonts w:eastAsia="Times New Roman"/>
      <w:sz w:val="24"/>
      <w:szCs w:val="24"/>
      <w:lang w:eastAsia="en-US"/>
    </w:rPr>
  </w:style>
  <w:style w:type="paragraph" w:customStyle="1" w:styleId="ContentpageNo">
    <w:name w:val="Content page No."/>
    <w:next w:val="Normal"/>
    <w:rsid w:val="005F5E5D"/>
    <w:pPr>
      <w:tabs>
        <w:tab w:val="left" w:pos="567"/>
        <w:tab w:val="left" w:pos="1247"/>
        <w:tab w:val="right" w:leader="dot" w:pos="9014"/>
      </w:tabs>
      <w:spacing w:before="100"/>
    </w:pPr>
    <w:rPr>
      <w:rFonts w:ascii="Times New Roman" w:eastAsia="Times New Roman" w:hAnsi="Times New Roman"/>
      <w:sz w:val="24"/>
      <w:lang w:val="en-US" w:eastAsia="en-US"/>
    </w:rPr>
  </w:style>
  <w:style w:type="paragraph" w:customStyle="1" w:styleId="BodyText1">
    <w:name w:val="Body Text1"/>
    <w:basedOn w:val="Normal"/>
    <w:uiPriority w:val="99"/>
    <w:rsid w:val="009F4477"/>
    <w:rPr>
      <w:rFonts w:ascii="Helvetica" w:hAnsi="Helvetica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qFormat/>
    <w:rsid w:val="007713AE"/>
    <w:pPr>
      <w:tabs>
        <w:tab w:val="center" w:pos="4513"/>
        <w:tab w:val="right" w:pos="9026"/>
      </w:tabs>
    </w:pPr>
    <w:rPr>
      <w:color w:val="7F7F7F" w:themeColor="text1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713AE"/>
    <w:rPr>
      <w:rFonts w:ascii="Arial" w:eastAsiaTheme="minorEastAsia" w:hAnsi="Arial" w:cstheme="minorBidi"/>
      <w:color w:val="7F7F7F" w:themeColor="text1" w:themeTint="80"/>
      <w:szCs w:val="24"/>
      <w:lang w:val="en-US" w:eastAsia="en-US"/>
    </w:rPr>
  </w:style>
  <w:style w:type="character" w:styleId="PageNumber">
    <w:name w:val="page number"/>
    <w:basedOn w:val="DefaultParagraphFont"/>
    <w:uiPriority w:val="99"/>
    <w:unhideWhenUsed/>
    <w:rsid w:val="000B11FE"/>
  </w:style>
  <w:style w:type="character" w:styleId="Hyperlink">
    <w:name w:val="Hyperlink"/>
    <w:uiPriority w:val="99"/>
    <w:unhideWhenUsed/>
    <w:qFormat/>
    <w:rsid w:val="007713AE"/>
    <w:rPr>
      <w:rFonts w:ascii="Arial" w:hAnsi="Arial"/>
      <w:color w:val="F00078"/>
      <w:sz w:val="22"/>
      <w:u w:val="single"/>
    </w:rPr>
  </w:style>
  <w:style w:type="paragraph" w:customStyle="1" w:styleId="imprintpagetext">
    <w:name w:val="imprint page text"/>
    <w:basedOn w:val="Normal"/>
    <w:rsid w:val="005F5E5D"/>
    <w:rPr>
      <w:sz w:val="18"/>
    </w:rPr>
  </w:style>
  <w:style w:type="paragraph" w:styleId="NormalWeb">
    <w:name w:val="Normal (Web)"/>
    <w:basedOn w:val="Normal"/>
    <w:uiPriority w:val="99"/>
    <w:unhideWhenUsed/>
    <w:qFormat/>
    <w:rsid w:val="007713AE"/>
    <w:pPr>
      <w:spacing w:before="100" w:beforeAutospacing="1" w:after="100" w:afterAutospacing="1"/>
    </w:pPr>
    <w:rPr>
      <w:rFonts w:ascii="Times" w:hAnsi="Times" w:cs="Times New Roman"/>
    </w:rPr>
  </w:style>
  <w:style w:type="character" w:customStyle="1" w:styleId="Heading1Char">
    <w:name w:val="Heading 1 Char"/>
    <w:basedOn w:val="DefaultParagraphFont"/>
    <w:link w:val="Heading1"/>
    <w:rsid w:val="007713AE"/>
    <w:rPr>
      <w:rFonts w:ascii="Arial" w:eastAsia="Arial" w:hAnsi="Arial" w:cstheme="minorBidi"/>
      <w:b/>
      <w:color w:val="280070"/>
      <w:sz w:val="32"/>
      <w:szCs w:val="28"/>
      <w:lang w:val="en-US" w:eastAsia="en-US"/>
    </w:rPr>
  </w:style>
  <w:style w:type="character" w:customStyle="1" w:styleId="Heading7Char">
    <w:name w:val="Heading 7 Char"/>
    <w:link w:val="Heading7"/>
    <w:rsid w:val="00FA1FC4"/>
    <w:rPr>
      <w:rFonts w:ascii="Times New Roman" w:eastAsia="Times New Roman" w:hAnsi="Times New Roman" w:cs="Times New Roman"/>
      <w:lang w:val="en-AU"/>
    </w:rPr>
  </w:style>
  <w:style w:type="paragraph" w:customStyle="1" w:styleId="bullet">
    <w:name w:val="bullet"/>
    <w:next w:val="Normal"/>
    <w:rsid w:val="005F5E5D"/>
    <w:pPr>
      <w:numPr>
        <w:ilvl w:val="1"/>
        <w:numId w:val="29"/>
      </w:numPr>
    </w:pPr>
    <w:rPr>
      <w:rFonts w:ascii="Times New Roman" w:eastAsia="Times" w:hAnsi="Times New Roman"/>
      <w:noProof/>
      <w:sz w:val="24"/>
      <w:lang w:eastAsia="en-US"/>
    </w:rPr>
  </w:style>
  <w:style w:type="paragraph" w:customStyle="1" w:styleId="tabletext">
    <w:name w:val="table text"/>
    <w:autoRedefine/>
    <w:rsid w:val="005F5E5D"/>
    <w:rPr>
      <w:rFonts w:ascii="Times New Roman" w:eastAsia="Times" w:hAnsi="Times New Roman"/>
      <w:sz w:val="24"/>
      <w:lang w:eastAsia="en-US"/>
    </w:rPr>
  </w:style>
  <w:style w:type="paragraph" w:customStyle="1" w:styleId="dashindent">
    <w:name w:val="dash indent"/>
    <w:next w:val="Normal"/>
    <w:rsid w:val="005F5E5D"/>
    <w:pPr>
      <w:numPr>
        <w:numId w:val="29"/>
      </w:numPr>
    </w:pPr>
    <w:rPr>
      <w:rFonts w:ascii="Times New Roman" w:eastAsia="Times" w:hAnsi="Times New Roman"/>
      <w:sz w:val="24"/>
      <w:lang w:val="en-US" w:eastAsia="en-US"/>
    </w:rPr>
  </w:style>
  <w:style w:type="paragraph" w:customStyle="1" w:styleId="Titlepage">
    <w:name w:val="Title page"/>
    <w:next w:val="Normal"/>
    <w:rsid w:val="005F5E5D"/>
    <w:pPr>
      <w:jc w:val="center"/>
    </w:pPr>
    <w:rPr>
      <w:rFonts w:ascii="Arial" w:eastAsia="Times" w:hAnsi="Arial"/>
      <w:b/>
      <w:sz w:val="40"/>
      <w:lang w:val="en-US" w:eastAsia="en-US"/>
    </w:rPr>
  </w:style>
  <w:style w:type="paragraph" w:customStyle="1" w:styleId="BodyText20">
    <w:name w:val="Body Text2"/>
    <w:basedOn w:val="Normal"/>
    <w:autoRedefine/>
    <w:rsid w:val="005F5E5D"/>
    <w:rPr>
      <w:rFonts w:eastAsia="Times"/>
      <w:szCs w:val="20"/>
    </w:rPr>
  </w:style>
  <w:style w:type="paragraph" w:customStyle="1" w:styleId="tablebullet">
    <w:name w:val="table bullet"/>
    <w:basedOn w:val="bullet"/>
    <w:next w:val="tabletext"/>
    <w:autoRedefine/>
    <w:rsid w:val="005F5E5D"/>
    <w:pPr>
      <w:numPr>
        <w:ilvl w:val="0"/>
        <w:numId w:val="43"/>
      </w:numPr>
    </w:pPr>
  </w:style>
  <w:style w:type="paragraph" w:customStyle="1" w:styleId="foryourinformation">
    <w:name w:val="for your information"/>
    <w:next w:val="Normal"/>
    <w:rsid w:val="005F5E5D"/>
    <w:pPr>
      <w:tabs>
        <w:tab w:val="left" w:pos="567"/>
      </w:tabs>
    </w:pPr>
    <w:rPr>
      <w:rFonts w:ascii="Arial" w:eastAsia="Times New Roman" w:hAnsi="Arial"/>
      <w:szCs w:val="24"/>
      <w:lang w:eastAsia="en-US"/>
    </w:rPr>
  </w:style>
  <w:style w:type="paragraph" w:styleId="TOC1">
    <w:name w:val="toc 1"/>
    <w:basedOn w:val="Normal"/>
    <w:uiPriority w:val="39"/>
    <w:qFormat/>
    <w:rsid w:val="000B11FE"/>
    <w:pPr>
      <w:tabs>
        <w:tab w:val="right" w:leader="dot" w:pos="8789"/>
      </w:tabs>
      <w:spacing w:before="240"/>
      <w:ind w:left="425" w:right="380" w:hanging="425"/>
    </w:pPr>
    <w:rPr>
      <w:rFonts w:cs="Arial"/>
      <w:b/>
      <w:noProof/>
      <w:color w:val="280070"/>
    </w:rPr>
  </w:style>
  <w:style w:type="paragraph" w:styleId="TOC2">
    <w:name w:val="toc 2"/>
    <w:basedOn w:val="Normal"/>
    <w:uiPriority w:val="39"/>
    <w:qFormat/>
    <w:rsid w:val="000B11FE"/>
    <w:pPr>
      <w:tabs>
        <w:tab w:val="right" w:leader="dot" w:pos="8789"/>
      </w:tabs>
      <w:spacing w:before="120"/>
      <w:ind w:left="426" w:right="380" w:hanging="426"/>
    </w:pPr>
    <w:rPr>
      <w:rFonts w:cs="Arial"/>
      <w:noProof/>
    </w:rPr>
  </w:style>
  <w:style w:type="paragraph" w:customStyle="1" w:styleId="Titlepagesub">
    <w:name w:val="Title page sub"/>
    <w:next w:val="Normal"/>
    <w:rsid w:val="005F5E5D"/>
    <w:pPr>
      <w:jc w:val="center"/>
    </w:pPr>
    <w:rPr>
      <w:rFonts w:ascii="Arial" w:eastAsia="Times" w:hAnsi="Arial"/>
      <w:sz w:val="3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B11FE"/>
    <w:rPr>
      <w:rFonts w:ascii="Arial" w:eastAsia="Calibri" w:hAnsi="Arial" w:cs="Calibri"/>
      <w:b/>
      <w:bCs/>
      <w:color w:val="280070"/>
      <w:spacing w:val="-2"/>
      <w:sz w:val="22"/>
      <w:szCs w:val="22"/>
      <w:lang w:val="en-US" w:eastAsia="en-US"/>
    </w:rPr>
  </w:style>
  <w:style w:type="paragraph" w:styleId="NoSpacing">
    <w:name w:val="No Spacing"/>
    <w:basedOn w:val="Normal"/>
    <w:uiPriority w:val="1"/>
    <w:rsid w:val="000B11FE"/>
    <w:pPr>
      <w:spacing w:after="80"/>
    </w:pPr>
    <w:rPr>
      <w:rFonts w:cs="Arial"/>
      <w:i/>
    </w:rPr>
  </w:style>
  <w:style w:type="paragraph" w:styleId="BodyText3">
    <w:name w:val="Body Text 3"/>
    <w:basedOn w:val="BodyText"/>
    <w:link w:val="BodyText3Char"/>
    <w:uiPriority w:val="99"/>
    <w:unhideWhenUsed/>
    <w:rsid w:val="000B11FE"/>
    <w:pPr>
      <w:ind w:left="1134"/>
    </w:pPr>
  </w:style>
  <w:style w:type="character" w:customStyle="1" w:styleId="BodyText3Char">
    <w:name w:val="Body Text 3 Char"/>
    <w:basedOn w:val="DefaultParagraphFont"/>
    <w:link w:val="BodyText3"/>
    <w:uiPriority w:val="99"/>
    <w:rsid w:val="000B11FE"/>
    <w:rPr>
      <w:rFonts w:ascii="Arial" w:eastAsia="Calibri" w:hAnsi="Arial" w:cs="Arial"/>
      <w:spacing w:val="-2"/>
      <w:sz w:val="22"/>
      <w:szCs w:val="22"/>
      <w:lang w:val="en-US" w:eastAsia="en-US"/>
    </w:rPr>
  </w:style>
  <w:style w:type="character" w:styleId="BookTitle">
    <w:name w:val="Book Title"/>
    <w:basedOn w:val="DefaultParagraphFont"/>
    <w:uiPriority w:val="33"/>
    <w:rsid w:val="000B11FE"/>
    <w:rPr>
      <w:rFonts w:ascii="Arial" w:hAnsi="Arial"/>
      <w:b/>
      <w:bCs/>
      <w:smallCaps/>
      <w:color w:val="280070"/>
      <w:spacing w:val="5"/>
      <w:sz w:val="40"/>
    </w:rPr>
  </w:style>
  <w:style w:type="character" w:styleId="CommentReference">
    <w:name w:val="annotation reference"/>
    <w:basedOn w:val="DefaultParagraphFont"/>
    <w:uiPriority w:val="99"/>
    <w:unhideWhenUsed/>
    <w:rsid w:val="000B11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1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1FE"/>
    <w:rPr>
      <w:rFonts w:ascii="Arial" w:eastAsia="Calibri" w:hAnsi="Arial" w:cstheme="minorBidi"/>
      <w:spacing w:val="-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0B11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B11FE"/>
    <w:rPr>
      <w:rFonts w:ascii="Arial" w:eastAsia="Calibri" w:hAnsi="Arial" w:cstheme="minorBidi"/>
      <w:b/>
      <w:bCs/>
      <w:spacing w:val="-2"/>
      <w:lang w:val="en-US" w:eastAsia="en-US"/>
    </w:rPr>
  </w:style>
  <w:style w:type="paragraph" w:styleId="DocumentMap">
    <w:name w:val="Document Map"/>
    <w:basedOn w:val="Normal"/>
    <w:link w:val="DocumentMapChar"/>
    <w:uiPriority w:val="99"/>
    <w:unhideWhenUsed/>
    <w:rsid w:val="000B11FE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rsid w:val="000B11FE"/>
    <w:rPr>
      <w:rFonts w:ascii="Lucida Grande" w:eastAsia="Calibri" w:hAnsi="Lucida Grande" w:cs="Lucida Grande"/>
      <w:spacing w:val="-2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rsid w:val="000B11FE"/>
    <w:rPr>
      <w:rFonts w:ascii="Arial" w:hAnsi="Arial"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0B11FE"/>
    <w:rPr>
      <w:rFonts w:ascii="Arial" w:hAnsi="Arial"/>
      <w:color w:val="92318E"/>
      <w:sz w:val="22"/>
      <w:u w:val="single"/>
    </w:rPr>
  </w:style>
  <w:style w:type="character" w:customStyle="1" w:styleId="Footnote">
    <w:name w:val="Footnote"/>
    <w:uiPriority w:val="1"/>
    <w:qFormat/>
    <w:rsid w:val="000B11FE"/>
    <w:rPr>
      <w:rFonts w:ascii="Arial" w:hAnsi="Arial"/>
      <w:color w:val="280070"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0B11F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B11FE"/>
    <w:rPr>
      <w:color w:val="280070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11FE"/>
    <w:rPr>
      <w:rFonts w:ascii="Arial" w:eastAsia="Calibri" w:hAnsi="Arial" w:cstheme="minorBidi"/>
      <w:color w:val="280070"/>
      <w:spacing w:val="-2"/>
      <w:sz w:val="16"/>
      <w:szCs w:val="16"/>
      <w:lang w:val="en-US" w:eastAsia="en-US"/>
    </w:rPr>
  </w:style>
  <w:style w:type="paragraph" w:customStyle="1" w:styleId="Heading1nonumbers">
    <w:name w:val="Heading 1 no numbers"/>
    <w:basedOn w:val="Heading1"/>
    <w:uiPriority w:val="1"/>
    <w:rsid w:val="000B11FE"/>
    <w:rPr>
      <w:lang w:eastAsia="en-AU"/>
    </w:rPr>
  </w:style>
  <w:style w:type="paragraph" w:customStyle="1" w:styleId="Heading2nonumbers">
    <w:name w:val="Heading 2 no numbers"/>
    <w:basedOn w:val="Heading2"/>
    <w:uiPriority w:val="1"/>
    <w:rsid w:val="000B11FE"/>
    <w:rPr>
      <w:lang w:eastAsia="en-AU"/>
    </w:rPr>
  </w:style>
  <w:style w:type="paragraph" w:customStyle="1" w:styleId="Heading3nonumbers">
    <w:name w:val="Heading 3 no numbers"/>
    <w:basedOn w:val="Heading3"/>
    <w:uiPriority w:val="1"/>
    <w:rsid w:val="000B11FE"/>
  </w:style>
  <w:style w:type="paragraph" w:customStyle="1" w:styleId="Heading4nonumbers">
    <w:name w:val="Heading 4 no numbers"/>
    <w:basedOn w:val="Heading4"/>
    <w:uiPriority w:val="1"/>
    <w:rsid w:val="000B11FE"/>
  </w:style>
  <w:style w:type="table" w:styleId="LightShading-Accent6">
    <w:name w:val="Light Shading Accent 6"/>
    <w:basedOn w:val="TableNormal"/>
    <w:uiPriority w:val="60"/>
    <w:rsid w:val="000B11FE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7713AE"/>
    <w:pPr>
      <w:numPr>
        <w:numId w:val="45"/>
      </w:numPr>
      <w:contextualSpacing/>
    </w:pPr>
  </w:style>
  <w:style w:type="table" w:styleId="TableGrid">
    <w:name w:val="Table Grid"/>
    <w:basedOn w:val="TableNormal"/>
    <w:uiPriority w:val="59"/>
    <w:rsid w:val="007713AE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ESATable">
    <w:name w:val="NESA Table"/>
    <w:basedOn w:val="TableGrid"/>
    <w:uiPriority w:val="99"/>
    <w:rsid w:val="007713AE"/>
    <w:rPr>
      <w:rFonts w:ascii="Arial" w:hAnsi="Arial"/>
      <w:sz w:val="22"/>
      <w:szCs w:val="22"/>
      <w:lang w:eastAsia="en-AU"/>
    </w:rPr>
    <w:tblPr>
      <w:tblBorders>
        <w:top w:val="single" w:sz="4" w:space="0" w:color="280070"/>
        <w:left w:val="single" w:sz="4" w:space="0" w:color="280070"/>
        <w:bottom w:val="single" w:sz="4" w:space="0" w:color="280070"/>
        <w:right w:val="single" w:sz="4" w:space="0" w:color="280070"/>
        <w:insideH w:val="single" w:sz="4" w:space="0" w:color="280070"/>
        <w:insideV w:val="single" w:sz="4" w:space="0" w:color="280070"/>
      </w:tblBorders>
      <w:tblCellMar>
        <w:top w:w="108" w:type="dxa"/>
        <w:bottom w:w="108" w:type="dxa"/>
      </w:tblCellMar>
    </w:tblPr>
    <w:tblStylePr w:type="firstCol">
      <w:rPr>
        <w:b w:val="0"/>
      </w:rPr>
    </w:tblStylePr>
  </w:style>
  <w:style w:type="paragraph" w:styleId="Quote">
    <w:name w:val="Quote"/>
    <w:basedOn w:val="Normal"/>
    <w:next w:val="Normal"/>
    <w:link w:val="QuoteChar"/>
    <w:uiPriority w:val="29"/>
    <w:rsid w:val="000B11FE"/>
    <w:pPr>
      <w:spacing w:line="360" w:lineRule="auto"/>
    </w:pPr>
    <w:rPr>
      <w:b/>
      <w:i/>
      <w:iCs/>
      <w:color w:val="92318E"/>
    </w:rPr>
  </w:style>
  <w:style w:type="character" w:customStyle="1" w:styleId="QuoteChar">
    <w:name w:val="Quote Char"/>
    <w:basedOn w:val="DefaultParagraphFont"/>
    <w:link w:val="Quote"/>
    <w:uiPriority w:val="29"/>
    <w:rsid w:val="000B11FE"/>
    <w:rPr>
      <w:rFonts w:ascii="Arial" w:eastAsia="Calibri" w:hAnsi="Arial" w:cstheme="minorBidi"/>
      <w:b/>
      <w:i/>
      <w:iCs/>
      <w:color w:val="92318E"/>
      <w:spacing w:val="-2"/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1FE"/>
    <w:rPr>
      <w:rFonts w:cs="Arial"/>
      <w:b/>
      <w:color w:val="28007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B11FE"/>
    <w:rPr>
      <w:rFonts w:ascii="Arial" w:eastAsia="Calibri" w:hAnsi="Arial" w:cs="Arial"/>
      <w:b/>
      <w:color w:val="280070"/>
      <w:spacing w:val="-2"/>
      <w:sz w:val="36"/>
      <w:szCs w:val="3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0B11FE"/>
  </w:style>
  <w:style w:type="paragraph" w:styleId="Title">
    <w:name w:val="Title"/>
    <w:basedOn w:val="Normal"/>
    <w:next w:val="Normal"/>
    <w:link w:val="TitleChar"/>
    <w:uiPriority w:val="10"/>
    <w:qFormat/>
    <w:rsid w:val="000B11FE"/>
    <w:pPr>
      <w:ind w:right="33"/>
    </w:pPr>
    <w:rPr>
      <w:rFonts w:cs="Calibri"/>
      <w:b/>
      <w:bCs/>
      <w:color w:val="28007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1FE"/>
    <w:rPr>
      <w:rFonts w:ascii="Arial" w:eastAsia="Calibri" w:hAnsi="Arial" w:cs="Calibri"/>
      <w:b/>
      <w:bCs/>
      <w:color w:val="280070"/>
      <w:spacing w:val="-2"/>
      <w:sz w:val="56"/>
      <w:szCs w:val="56"/>
      <w:lang w:val="en-US" w:eastAsia="en-US"/>
    </w:rPr>
  </w:style>
  <w:style w:type="paragraph" w:styleId="TOC3">
    <w:name w:val="toc 3"/>
    <w:basedOn w:val="TOC2"/>
    <w:uiPriority w:val="39"/>
    <w:qFormat/>
    <w:rsid w:val="000B11FE"/>
    <w:pPr>
      <w:ind w:left="993" w:hanging="567"/>
    </w:pPr>
  </w:style>
  <w:style w:type="paragraph" w:styleId="TOC4">
    <w:name w:val="toc 4"/>
    <w:basedOn w:val="Normal"/>
    <w:uiPriority w:val="39"/>
    <w:rsid w:val="000B11FE"/>
    <w:pPr>
      <w:pBdr>
        <w:between w:val="double" w:sz="6" w:space="0" w:color="auto"/>
      </w:pBd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B11FE"/>
    <w:pPr>
      <w:pBdr>
        <w:between w:val="double" w:sz="6" w:space="0" w:color="auto"/>
      </w:pBd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B11FE"/>
    <w:pPr>
      <w:pBdr>
        <w:between w:val="double" w:sz="6" w:space="0" w:color="auto"/>
      </w:pBd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B11FE"/>
    <w:pPr>
      <w:pBdr>
        <w:between w:val="double" w:sz="6" w:space="0" w:color="auto"/>
      </w:pBd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B11FE"/>
    <w:pPr>
      <w:pBdr>
        <w:between w:val="double" w:sz="6" w:space="0" w:color="auto"/>
      </w:pBd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B11FE"/>
    <w:pPr>
      <w:pBdr>
        <w:between w:val="double" w:sz="6" w:space="0" w:color="auto"/>
      </w:pBdr>
      <w:ind w:left="154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4"/>
    <w:next w:val="Normal"/>
    <w:uiPriority w:val="39"/>
    <w:unhideWhenUsed/>
    <w:qFormat/>
    <w:rsid w:val="000B11FE"/>
    <w:rPr>
      <w:rFonts w:cs="Arial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 w:qFormat="1"/>
    <w:lsdException w:name="annotation text" w:uiPriority="99"/>
    <w:lsdException w:name="header" w:uiPriority="99"/>
    <w:lsdException w:name="footer" w:uiPriority="99" w:qFormat="1"/>
    <w:lsdException w:name="caption" w:semiHidden="1" w:unhideWhenUsed="1" w:qFormat="1"/>
    <w:lsdException w:name="footnote reference" w:uiPriority="99"/>
    <w:lsdException w:name="annotation reference" w:uiPriority="99"/>
    <w:lsdException w:name="page number" w:uiPriority="99"/>
    <w:lsdException w:name="Title" w:uiPriority="10" w:qFormat="1"/>
    <w:lsdException w:name="Default Paragraph Font" w:uiPriority="1"/>
    <w:lsdException w:name="Body Text" w:uiPriority="1" w:qFormat="1"/>
    <w:lsdException w:name="Subtitle" w:uiPriority="11" w:qFormat="1"/>
    <w:lsdException w:name="Body Text 2" w:uiPriority="99"/>
    <w:lsdException w:name="Body Text 3" w:uiPriority="99"/>
    <w:lsdException w:name="Hyperlink" w:uiPriority="99" w:qFormat="1"/>
    <w:lsdException w:name="FollowedHyperlink" w:uiPriority="99"/>
    <w:lsdException w:name="Strong" w:qFormat="1"/>
    <w:lsdException w:name="Emphasis" w:uiPriority="20" w:qFormat="1"/>
    <w:lsdException w:name="Document Map" w:uiPriority="99"/>
    <w:lsdException w:name="Normal (Web)" w:uiPriority="99" w:qFormat="1"/>
    <w:lsdException w:name="annotation subject" w:uiPriority="99"/>
    <w:lsdException w:name="No List" w:uiPriority="99"/>
    <w:lsdException w:name="Balloon Text" w:uiPriority="99"/>
    <w:lsdException w:name="Table Grid" w:uiPriority="59"/>
    <w:lsdException w:name="No Spacing" w:uiPriority="1" w:qFormat="1"/>
    <w:lsdException w:name="List Paragraph" w:uiPriority="34" w:qFormat="1"/>
    <w:lsdException w:name="Quote" w:uiPriority="29" w:qFormat="1"/>
    <w:lsdException w:name="Intense Quote" w:qFormat="1"/>
    <w:lsdException w:name="Light Shading Accent 6" w:uiPriority="6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7713AE"/>
    <w:rPr>
      <w:rFonts w:ascii="Arial" w:eastAsiaTheme="minorEastAsia" w:hAnsi="Arial" w:cstheme="minorBid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713AE"/>
    <w:pPr>
      <w:outlineLvl w:val="0"/>
    </w:pPr>
    <w:rPr>
      <w:rFonts w:eastAsia="Arial"/>
      <w:b/>
      <w:color w:val="280070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7713AE"/>
    <w:pPr>
      <w:keepNext/>
      <w:spacing w:before="80" w:after="80"/>
      <w:outlineLvl w:val="1"/>
    </w:pPr>
    <w:rPr>
      <w:rFonts w:eastAsia="Arial"/>
      <w:b/>
      <w:color w:val="280070"/>
    </w:rPr>
  </w:style>
  <w:style w:type="paragraph" w:styleId="Heading3">
    <w:name w:val="heading 3"/>
    <w:basedOn w:val="Heading2"/>
    <w:next w:val="Normal"/>
    <w:link w:val="Heading3Char"/>
    <w:qFormat/>
    <w:rsid w:val="007713AE"/>
    <w:pPr>
      <w:spacing w:before="40" w:after="4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7713AE"/>
    <w:pPr>
      <w:outlineLvl w:val="3"/>
    </w:pPr>
    <w:rPr>
      <w:rFonts w:eastAsia="Arial"/>
      <w:b/>
    </w:rPr>
  </w:style>
  <w:style w:type="paragraph" w:styleId="Heading5">
    <w:name w:val="heading 5"/>
    <w:aliases w:val="Heading 5 table"/>
    <w:basedOn w:val="Normal"/>
    <w:next w:val="Normal"/>
    <w:link w:val="Heading5Char"/>
    <w:qFormat/>
    <w:rsid w:val="007713AE"/>
    <w:pPr>
      <w:keepNext/>
      <w:keepLines/>
      <w:outlineLvl w:val="4"/>
    </w:pPr>
    <w:rPr>
      <w:rFonts w:eastAsia="Arial Narrow" w:cs="Arial Narrow"/>
      <w:b/>
      <w:color w:val="280070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0B11FE"/>
    <w:pPr>
      <w:spacing w:before="80" w:after="8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5F5E5D"/>
    <w:pPr>
      <w:outlineLvl w:val="6"/>
    </w:pPr>
  </w:style>
  <w:style w:type="character" w:default="1" w:styleId="DefaultParagraphFont">
    <w:name w:val="Default Paragraph Font"/>
    <w:uiPriority w:val="1"/>
    <w:semiHidden/>
    <w:unhideWhenUsed/>
    <w:rsid w:val="007713A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713AE"/>
  </w:style>
  <w:style w:type="character" w:customStyle="1" w:styleId="Heading2Char">
    <w:name w:val="Heading 2 Char"/>
    <w:basedOn w:val="DefaultParagraphFont"/>
    <w:link w:val="Heading2"/>
    <w:rsid w:val="007713AE"/>
    <w:rPr>
      <w:rFonts w:ascii="Arial" w:eastAsia="Arial" w:hAnsi="Arial" w:cstheme="minorBidi"/>
      <w:b/>
      <w:color w:val="280070"/>
      <w:sz w:val="22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713AE"/>
    <w:rPr>
      <w:rFonts w:ascii="Arial" w:eastAsia="Arial" w:hAnsi="Arial" w:cstheme="minorBidi"/>
      <w:b/>
      <w:color w:val="28007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7713AE"/>
    <w:rPr>
      <w:rFonts w:ascii="Arial" w:eastAsia="Arial" w:hAnsi="Arial" w:cstheme="minorBidi"/>
      <w:b/>
      <w:sz w:val="22"/>
      <w:szCs w:val="24"/>
      <w:lang w:val="en-US" w:eastAsia="en-US"/>
    </w:rPr>
  </w:style>
  <w:style w:type="character" w:customStyle="1" w:styleId="Heading5Char">
    <w:name w:val="Heading 5 Char"/>
    <w:aliases w:val="Heading 5 table Char"/>
    <w:basedOn w:val="DefaultParagraphFont"/>
    <w:link w:val="Heading5"/>
    <w:rsid w:val="007713AE"/>
    <w:rPr>
      <w:rFonts w:ascii="Arial" w:eastAsia="Arial Narrow" w:hAnsi="Arial" w:cs="Arial Narrow"/>
      <w:b/>
      <w:color w:val="280070"/>
      <w:sz w:val="22"/>
      <w:szCs w:val="24"/>
      <w:lang w:val="en-US" w:eastAsia="en-US"/>
    </w:rPr>
  </w:style>
  <w:style w:type="paragraph" w:styleId="BodyText">
    <w:name w:val="Body Text"/>
    <w:aliases w:val="Body Text 1"/>
    <w:basedOn w:val="NoSpacing"/>
    <w:link w:val="BodyTextChar"/>
    <w:uiPriority w:val="1"/>
    <w:qFormat/>
    <w:rsid w:val="000B11FE"/>
    <w:pPr>
      <w:spacing w:after="160"/>
    </w:pPr>
    <w:rPr>
      <w:i w:val="0"/>
    </w:rPr>
  </w:style>
  <w:style w:type="character" w:customStyle="1" w:styleId="BodyTextChar">
    <w:name w:val="Body Text Char"/>
    <w:aliases w:val="Body Text 1 Char"/>
    <w:basedOn w:val="DefaultParagraphFont"/>
    <w:link w:val="BodyText"/>
    <w:uiPriority w:val="1"/>
    <w:rsid w:val="000B11FE"/>
    <w:rPr>
      <w:rFonts w:ascii="Arial" w:eastAsia="Calibri" w:hAnsi="Arial" w:cs="Arial"/>
      <w:spacing w:val="-2"/>
      <w:sz w:val="22"/>
      <w:szCs w:val="22"/>
      <w:lang w:val="en-US" w:eastAsia="en-US"/>
    </w:rPr>
  </w:style>
  <w:style w:type="paragraph" w:customStyle="1" w:styleId="ColorfulList-Accent11">
    <w:name w:val="Colorful List - Accent 11"/>
    <w:basedOn w:val="Normal"/>
    <w:uiPriority w:val="99"/>
    <w:qFormat/>
    <w:rsid w:val="009F4477"/>
    <w:pPr>
      <w:spacing w:after="200"/>
      <w:ind w:left="720"/>
      <w:contextualSpacing/>
    </w:pPr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1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FE"/>
    <w:rPr>
      <w:rFonts w:ascii="Tahoma" w:eastAsia="Calibri" w:hAnsi="Tahoma" w:cs="Tahoma"/>
      <w:spacing w:val="-2"/>
      <w:sz w:val="16"/>
      <w:szCs w:val="16"/>
      <w:lang w:val="en-US" w:eastAsia="en-US"/>
    </w:rPr>
  </w:style>
  <w:style w:type="paragraph" w:customStyle="1" w:styleId="tablebulletdash">
    <w:name w:val="tablebulletdash"/>
    <w:basedOn w:val="Normal"/>
    <w:uiPriority w:val="99"/>
    <w:rsid w:val="009F4477"/>
    <w:pPr>
      <w:numPr>
        <w:ilvl w:val="2"/>
        <w:numId w:val="3"/>
      </w:numPr>
      <w:spacing w:after="200"/>
    </w:pPr>
    <w:rPr>
      <w:rFonts w:ascii="Cambria" w:hAnsi="Cambria"/>
    </w:rPr>
  </w:style>
  <w:style w:type="paragraph" w:customStyle="1" w:styleId="Bullett1">
    <w:name w:val="Bullett 1"/>
    <w:basedOn w:val="Normal"/>
    <w:uiPriority w:val="99"/>
    <w:rsid w:val="009F4477"/>
    <w:pPr>
      <w:numPr>
        <w:numId w:val="9"/>
      </w:numPr>
      <w:spacing w:after="60"/>
      <w:ind w:left="357" w:hanging="357"/>
    </w:pPr>
    <w:rPr>
      <w:szCs w:val="20"/>
    </w:rPr>
  </w:style>
  <w:style w:type="paragraph" w:styleId="BodyText2">
    <w:name w:val="Body Text 2"/>
    <w:basedOn w:val="BodyText"/>
    <w:link w:val="BodyText2Char"/>
    <w:uiPriority w:val="99"/>
    <w:unhideWhenUsed/>
    <w:rsid w:val="000B11FE"/>
    <w:pPr>
      <w:ind w:left="567"/>
    </w:pPr>
  </w:style>
  <w:style w:type="character" w:customStyle="1" w:styleId="BodyText2Char">
    <w:name w:val="Body Text 2 Char"/>
    <w:basedOn w:val="DefaultParagraphFont"/>
    <w:link w:val="BodyText2"/>
    <w:uiPriority w:val="99"/>
    <w:rsid w:val="000B11FE"/>
    <w:rPr>
      <w:rFonts w:ascii="Arial" w:eastAsia="Calibri" w:hAnsi="Arial" w:cs="Arial"/>
      <w:spacing w:val="-2"/>
      <w:sz w:val="22"/>
      <w:szCs w:val="22"/>
      <w:lang w:val="en-US" w:eastAsia="en-US"/>
    </w:rPr>
  </w:style>
  <w:style w:type="paragraph" w:customStyle="1" w:styleId="Bullet1a">
    <w:name w:val="Bullet 1a"/>
    <w:basedOn w:val="Normal"/>
    <w:uiPriority w:val="99"/>
    <w:rsid w:val="009F4477"/>
    <w:pPr>
      <w:numPr>
        <w:numId w:val="1"/>
      </w:numPr>
      <w:tabs>
        <w:tab w:val="clear" w:pos="360"/>
        <w:tab w:val="num" w:pos="454"/>
      </w:tabs>
      <w:spacing w:before="20"/>
      <w:ind w:left="454" w:hanging="454"/>
    </w:pPr>
    <w:rPr>
      <w:rFonts w:ascii="Helvetica" w:hAnsi="Helvetic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1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1FE"/>
    <w:rPr>
      <w:rFonts w:ascii="Arial" w:eastAsia="Calibri" w:hAnsi="Arial" w:cstheme="minorBidi"/>
      <w:spacing w:val="-2"/>
      <w:sz w:val="22"/>
      <w:szCs w:val="22"/>
      <w:lang w:val="en-US" w:eastAsia="en-US"/>
    </w:rPr>
  </w:style>
  <w:style w:type="paragraph" w:customStyle="1" w:styleId="WfxFaxNum">
    <w:name w:val="WfxFaxNum"/>
    <w:basedOn w:val="Normal"/>
    <w:uiPriority w:val="99"/>
    <w:rsid w:val="009F4477"/>
    <w:rPr>
      <w:szCs w:val="20"/>
    </w:rPr>
  </w:style>
  <w:style w:type="paragraph" w:customStyle="1" w:styleId="hd3">
    <w:name w:val="hd3"/>
    <w:aliases w:val="heading3"/>
    <w:basedOn w:val="Normal"/>
    <w:next w:val="Normal"/>
    <w:uiPriority w:val="99"/>
    <w:rsid w:val="009F4477"/>
    <w:pPr>
      <w:keepNext/>
      <w:tabs>
        <w:tab w:val="right" w:pos="9940"/>
      </w:tabs>
      <w:spacing w:after="100"/>
    </w:pPr>
    <w:rPr>
      <w:rFonts w:ascii="Helvetica" w:hAnsi="Helvetica"/>
      <w:b/>
      <w:szCs w:val="20"/>
    </w:rPr>
  </w:style>
  <w:style w:type="paragraph" w:customStyle="1" w:styleId="MediumGrid21">
    <w:name w:val="Medium Grid 21"/>
    <w:uiPriority w:val="99"/>
    <w:semiHidden/>
    <w:qFormat/>
    <w:rsid w:val="009F4477"/>
    <w:rPr>
      <w:rFonts w:eastAsia="Times New Roman"/>
      <w:sz w:val="24"/>
      <w:szCs w:val="24"/>
      <w:lang w:eastAsia="en-US"/>
    </w:rPr>
  </w:style>
  <w:style w:type="paragraph" w:customStyle="1" w:styleId="ContentpageNo">
    <w:name w:val="Content page No."/>
    <w:next w:val="Normal"/>
    <w:rsid w:val="005F5E5D"/>
    <w:pPr>
      <w:tabs>
        <w:tab w:val="left" w:pos="567"/>
        <w:tab w:val="left" w:pos="1247"/>
        <w:tab w:val="right" w:leader="dot" w:pos="9014"/>
      </w:tabs>
      <w:spacing w:before="100"/>
    </w:pPr>
    <w:rPr>
      <w:rFonts w:ascii="Times New Roman" w:eastAsia="Times New Roman" w:hAnsi="Times New Roman"/>
      <w:sz w:val="24"/>
      <w:lang w:val="en-US" w:eastAsia="en-US"/>
    </w:rPr>
  </w:style>
  <w:style w:type="paragraph" w:customStyle="1" w:styleId="BodyText1">
    <w:name w:val="Body Text1"/>
    <w:basedOn w:val="Normal"/>
    <w:uiPriority w:val="99"/>
    <w:rsid w:val="009F4477"/>
    <w:rPr>
      <w:rFonts w:ascii="Helvetica" w:hAnsi="Helvetica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qFormat/>
    <w:rsid w:val="007713AE"/>
    <w:pPr>
      <w:tabs>
        <w:tab w:val="center" w:pos="4513"/>
        <w:tab w:val="right" w:pos="9026"/>
      </w:tabs>
    </w:pPr>
    <w:rPr>
      <w:color w:val="7F7F7F" w:themeColor="text1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713AE"/>
    <w:rPr>
      <w:rFonts w:ascii="Arial" w:eastAsiaTheme="minorEastAsia" w:hAnsi="Arial" w:cstheme="minorBidi"/>
      <w:color w:val="7F7F7F" w:themeColor="text1" w:themeTint="80"/>
      <w:szCs w:val="24"/>
      <w:lang w:val="en-US" w:eastAsia="en-US"/>
    </w:rPr>
  </w:style>
  <w:style w:type="character" w:styleId="PageNumber">
    <w:name w:val="page number"/>
    <w:basedOn w:val="DefaultParagraphFont"/>
    <w:uiPriority w:val="99"/>
    <w:unhideWhenUsed/>
    <w:rsid w:val="000B11FE"/>
  </w:style>
  <w:style w:type="character" w:styleId="Hyperlink">
    <w:name w:val="Hyperlink"/>
    <w:uiPriority w:val="99"/>
    <w:unhideWhenUsed/>
    <w:qFormat/>
    <w:rsid w:val="007713AE"/>
    <w:rPr>
      <w:rFonts w:ascii="Arial" w:hAnsi="Arial"/>
      <w:color w:val="F00078"/>
      <w:sz w:val="22"/>
      <w:u w:val="single"/>
    </w:rPr>
  </w:style>
  <w:style w:type="paragraph" w:customStyle="1" w:styleId="imprintpagetext">
    <w:name w:val="imprint page text"/>
    <w:basedOn w:val="Normal"/>
    <w:rsid w:val="005F5E5D"/>
    <w:rPr>
      <w:sz w:val="18"/>
    </w:rPr>
  </w:style>
  <w:style w:type="paragraph" w:styleId="NormalWeb">
    <w:name w:val="Normal (Web)"/>
    <w:basedOn w:val="Normal"/>
    <w:uiPriority w:val="99"/>
    <w:unhideWhenUsed/>
    <w:qFormat/>
    <w:rsid w:val="007713AE"/>
    <w:pPr>
      <w:spacing w:before="100" w:beforeAutospacing="1" w:after="100" w:afterAutospacing="1"/>
    </w:pPr>
    <w:rPr>
      <w:rFonts w:ascii="Times" w:hAnsi="Times" w:cs="Times New Roman"/>
    </w:rPr>
  </w:style>
  <w:style w:type="character" w:customStyle="1" w:styleId="Heading1Char">
    <w:name w:val="Heading 1 Char"/>
    <w:basedOn w:val="DefaultParagraphFont"/>
    <w:link w:val="Heading1"/>
    <w:rsid w:val="007713AE"/>
    <w:rPr>
      <w:rFonts w:ascii="Arial" w:eastAsia="Arial" w:hAnsi="Arial" w:cstheme="minorBidi"/>
      <w:b/>
      <w:color w:val="280070"/>
      <w:sz w:val="32"/>
      <w:szCs w:val="28"/>
      <w:lang w:val="en-US" w:eastAsia="en-US"/>
    </w:rPr>
  </w:style>
  <w:style w:type="character" w:customStyle="1" w:styleId="Heading7Char">
    <w:name w:val="Heading 7 Char"/>
    <w:link w:val="Heading7"/>
    <w:rsid w:val="00FA1FC4"/>
    <w:rPr>
      <w:rFonts w:ascii="Times New Roman" w:eastAsia="Times New Roman" w:hAnsi="Times New Roman" w:cs="Times New Roman"/>
      <w:lang w:val="en-AU"/>
    </w:rPr>
  </w:style>
  <w:style w:type="paragraph" w:customStyle="1" w:styleId="bullet">
    <w:name w:val="bullet"/>
    <w:next w:val="Normal"/>
    <w:rsid w:val="005F5E5D"/>
    <w:pPr>
      <w:numPr>
        <w:ilvl w:val="1"/>
        <w:numId w:val="29"/>
      </w:numPr>
    </w:pPr>
    <w:rPr>
      <w:rFonts w:ascii="Times New Roman" w:eastAsia="Times" w:hAnsi="Times New Roman"/>
      <w:noProof/>
      <w:sz w:val="24"/>
      <w:lang w:eastAsia="en-US"/>
    </w:rPr>
  </w:style>
  <w:style w:type="paragraph" w:customStyle="1" w:styleId="tabletext">
    <w:name w:val="table text"/>
    <w:autoRedefine/>
    <w:rsid w:val="005F5E5D"/>
    <w:rPr>
      <w:rFonts w:ascii="Times New Roman" w:eastAsia="Times" w:hAnsi="Times New Roman"/>
      <w:sz w:val="24"/>
      <w:lang w:eastAsia="en-US"/>
    </w:rPr>
  </w:style>
  <w:style w:type="paragraph" w:customStyle="1" w:styleId="dashindent">
    <w:name w:val="dash indent"/>
    <w:next w:val="Normal"/>
    <w:rsid w:val="005F5E5D"/>
    <w:pPr>
      <w:numPr>
        <w:numId w:val="29"/>
      </w:numPr>
    </w:pPr>
    <w:rPr>
      <w:rFonts w:ascii="Times New Roman" w:eastAsia="Times" w:hAnsi="Times New Roman"/>
      <w:sz w:val="24"/>
      <w:lang w:val="en-US" w:eastAsia="en-US"/>
    </w:rPr>
  </w:style>
  <w:style w:type="paragraph" w:customStyle="1" w:styleId="Titlepage">
    <w:name w:val="Title page"/>
    <w:next w:val="Normal"/>
    <w:rsid w:val="005F5E5D"/>
    <w:pPr>
      <w:jc w:val="center"/>
    </w:pPr>
    <w:rPr>
      <w:rFonts w:ascii="Arial" w:eastAsia="Times" w:hAnsi="Arial"/>
      <w:b/>
      <w:sz w:val="40"/>
      <w:lang w:val="en-US" w:eastAsia="en-US"/>
    </w:rPr>
  </w:style>
  <w:style w:type="paragraph" w:customStyle="1" w:styleId="BodyText20">
    <w:name w:val="Body Text2"/>
    <w:basedOn w:val="Normal"/>
    <w:autoRedefine/>
    <w:rsid w:val="005F5E5D"/>
    <w:rPr>
      <w:rFonts w:eastAsia="Times"/>
      <w:szCs w:val="20"/>
    </w:rPr>
  </w:style>
  <w:style w:type="paragraph" w:customStyle="1" w:styleId="tablebullet">
    <w:name w:val="table bullet"/>
    <w:basedOn w:val="bullet"/>
    <w:next w:val="tabletext"/>
    <w:autoRedefine/>
    <w:rsid w:val="005F5E5D"/>
    <w:pPr>
      <w:numPr>
        <w:ilvl w:val="0"/>
        <w:numId w:val="43"/>
      </w:numPr>
    </w:pPr>
  </w:style>
  <w:style w:type="paragraph" w:customStyle="1" w:styleId="foryourinformation">
    <w:name w:val="for your information"/>
    <w:next w:val="Normal"/>
    <w:rsid w:val="005F5E5D"/>
    <w:pPr>
      <w:tabs>
        <w:tab w:val="left" w:pos="567"/>
      </w:tabs>
    </w:pPr>
    <w:rPr>
      <w:rFonts w:ascii="Arial" w:eastAsia="Times New Roman" w:hAnsi="Arial"/>
      <w:szCs w:val="24"/>
      <w:lang w:eastAsia="en-US"/>
    </w:rPr>
  </w:style>
  <w:style w:type="paragraph" w:styleId="TOC1">
    <w:name w:val="toc 1"/>
    <w:basedOn w:val="Normal"/>
    <w:uiPriority w:val="39"/>
    <w:qFormat/>
    <w:rsid w:val="000B11FE"/>
    <w:pPr>
      <w:tabs>
        <w:tab w:val="right" w:leader="dot" w:pos="8789"/>
      </w:tabs>
      <w:spacing w:before="240"/>
      <w:ind w:left="425" w:right="380" w:hanging="425"/>
    </w:pPr>
    <w:rPr>
      <w:rFonts w:cs="Arial"/>
      <w:b/>
      <w:noProof/>
      <w:color w:val="280070"/>
    </w:rPr>
  </w:style>
  <w:style w:type="paragraph" w:styleId="TOC2">
    <w:name w:val="toc 2"/>
    <w:basedOn w:val="Normal"/>
    <w:uiPriority w:val="39"/>
    <w:qFormat/>
    <w:rsid w:val="000B11FE"/>
    <w:pPr>
      <w:tabs>
        <w:tab w:val="right" w:leader="dot" w:pos="8789"/>
      </w:tabs>
      <w:spacing w:before="120"/>
      <w:ind w:left="426" w:right="380" w:hanging="426"/>
    </w:pPr>
    <w:rPr>
      <w:rFonts w:cs="Arial"/>
      <w:noProof/>
    </w:rPr>
  </w:style>
  <w:style w:type="paragraph" w:customStyle="1" w:styleId="Titlepagesub">
    <w:name w:val="Title page sub"/>
    <w:next w:val="Normal"/>
    <w:rsid w:val="005F5E5D"/>
    <w:pPr>
      <w:jc w:val="center"/>
    </w:pPr>
    <w:rPr>
      <w:rFonts w:ascii="Arial" w:eastAsia="Times" w:hAnsi="Arial"/>
      <w:sz w:val="3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B11FE"/>
    <w:rPr>
      <w:rFonts w:ascii="Arial" w:eastAsia="Calibri" w:hAnsi="Arial" w:cs="Calibri"/>
      <w:b/>
      <w:bCs/>
      <w:color w:val="280070"/>
      <w:spacing w:val="-2"/>
      <w:sz w:val="22"/>
      <w:szCs w:val="22"/>
      <w:lang w:val="en-US" w:eastAsia="en-US"/>
    </w:rPr>
  </w:style>
  <w:style w:type="paragraph" w:styleId="NoSpacing">
    <w:name w:val="No Spacing"/>
    <w:basedOn w:val="Normal"/>
    <w:uiPriority w:val="1"/>
    <w:rsid w:val="000B11FE"/>
    <w:pPr>
      <w:spacing w:after="80"/>
    </w:pPr>
    <w:rPr>
      <w:rFonts w:cs="Arial"/>
      <w:i/>
    </w:rPr>
  </w:style>
  <w:style w:type="paragraph" w:styleId="BodyText3">
    <w:name w:val="Body Text 3"/>
    <w:basedOn w:val="BodyText"/>
    <w:link w:val="BodyText3Char"/>
    <w:uiPriority w:val="99"/>
    <w:unhideWhenUsed/>
    <w:rsid w:val="000B11FE"/>
    <w:pPr>
      <w:ind w:left="1134"/>
    </w:pPr>
  </w:style>
  <w:style w:type="character" w:customStyle="1" w:styleId="BodyText3Char">
    <w:name w:val="Body Text 3 Char"/>
    <w:basedOn w:val="DefaultParagraphFont"/>
    <w:link w:val="BodyText3"/>
    <w:uiPriority w:val="99"/>
    <w:rsid w:val="000B11FE"/>
    <w:rPr>
      <w:rFonts w:ascii="Arial" w:eastAsia="Calibri" w:hAnsi="Arial" w:cs="Arial"/>
      <w:spacing w:val="-2"/>
      <w:sz w:val="22"/>
      <w:szCs w:val="22"/>
      <w:lang w:val="en-US" w:eastAsia="en-US"/>
    </w:rPr>
  </w:style>
  <w:style w:type="character" w:styleId="BookTitle">
    <w:name w:val="Book Title"/>
    <w:basedOn w:val="DefaultParagraphFont"/>
    <w:uiPriority w:val="33"/>
    <w:rsid w:val="000B11FE"/>
    <w:rPr>
      <w:rFonts w:ascii="Arial" w:hAnsi="Arial"/>
      <w:b/>
      <w:bCs/>
      <w:smallCaps/>
      <w:color w:val="280070"/>
      <w:spacing w:val="5"/>
      <w:sz w:val="40"/>
    </w:rPr>
  </w:style>
  <w:style w:type="character" w:styleId="CommentReference">
    <w:name w:val="annotation reference"/>
    <w:basedOn w:val="DefaultParagraphFont"/>
    <w:uiPriority w:val="99"/>
    <w:unhideWhenUsed/>
    <w:rsid w:val="000B11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1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1FE"/>
    <w:rPr>
      <w:rFonts w:ascii="Arial" w:eastAsia="Calibri" w:hAnsi="Arial" w:cstheme="minorBidi"/>
      <w:spacing w:val="-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0B11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B11FE"/>
    <w:rPr>
      <w:rFonts w:ascii="Arial" w:eastAsia="Calibri" w:hAnsi="Arial" w:cstheme="minorBidi"/>
      <w:b/>
      <w:bCs/>
      <w:spacing w:val="-2"/>
      <w:lang w:val="en-US" w:eastAsia="en-US"/>
    </w:rPr>
  </w:style>
  <w:style w:type="paragraph" w:styleId="DocumentMap">
    <w:name w:val="Document Map"/>
    <w:basedOn w:val="Normal"/>
    <w:link w:val="DocumentMapChar"/>
    <w:uiPriority w:val="99"/>
    <w:unhideWhenUsed/>
    <w:rsid w:val="000B11FE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rsid w:val="000B11FE"/>
    <w:rPr>
      <w:rFonts w:ascii="Lucida Grande" w:eastAsia="Calibri" w:hAnsi="Lucida Grande" w:cs="Lucida Grande"/>
      <w:spacing w:val="-2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rsid w:val="000B11FE"/>
    <w:rPr>
      <w:rFonts w:ascii="Arial" w:hAnsi="Arial"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0B11FE"/>
    <w:rPr>
      <w:rFonts w:ascii="Arial" w:hAnsi="Arial"/>
      <w:color w:val="92318E"/>
      <w:sz w:val="22"/>
      <w:u w:val="single"/>
    </w:rPr>
  </w:style>
  <w:style w:type="character" w:customStyle="1" w:styleId="Footnote">
    <w:name w:val="Footnote"/>
    <w:uiPriority w:val="1"/>
    <w:qFormat/>
    <w:rsid w:val="000B11FE"/>
    <w:rPr>
      <w:rFonts w:ascii="Arial" w:hAnsi="Arial"/>
      <w:color w:val="280070"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0B11F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B11FE"/>
    <w:rPr>
      <w:color w:val="280070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11FE"/>
    <w:rPr>
      <w:rFonts w:ascii="Arial" w:eastAsia="Calibri" w:hAnsi="Arial" w:cstheme="minorBidi"/>
      <w:color w:val="280070"/>
      <w:spacing w:val="-2"/>
      <w:sz w:val="16"/>
      <w:szCs w:val="16"/>
      <w:lang w:val="en-US" w:eastAsia="en-US"/>
    </w:rPr>
  </w:style>
  <w:style w:type="paragraph" w:customStyle="1" w:styleId="Heading1nonumbers">
    <w:name w:val="Heading 1 no numbers"/>
    <w:basedOn w:val="Heading1"/>
    <w:uiPriority w:val="1"/>
    <w:rsid w:val="000B11FE"/>
    <w:rPr>
      <w:lang w:eastAsia="en-AU"/>
    </w:rPr>
  </w:style>
  <w:style w:type="paragraph" w:customStyle="1" w:styleId="Heading2nonumbers">
    <w:name w:val="Heading 2 no numbers"/>
    <w:basedOn w:val="Heading2"/>
    <w:uiPriority w:val="1"/>
    <w:rsid w:val="000B11FE"/>
    <w:rPr>
      <w:lang w:eastAsia="en-AU"/>
    </w:rPr>
  </w:style>
  <w:style w:type="paragraph" w:customStyle="1" w:styleId="Heading3nonumbers">
    <w:name w:val="Heading 3 no numbers"/>
    <w:basedOn w:val="Heading3"/>
    <w:uiPriority w:val="1"/>
    <w:rsid w:val="000B11FE"/>
  </w:style>
  <w:style w:type="paragraph" w:customStyle="1" w:styleId="Heading4nonumbers">
    <w:name w:val="Heading 4 no numbers"/>
    <w:basedOn w:val="Heading4"/>
    <w:uiPriority w:val="1"/>
    <w:rsid w:val="000B11FE"/>
  </w:style>
  <w:style w:type="table" w:styleId="LightShading-Accent6">
    <w:name w:val="Light Shading Accent 6"/>
    <w:basedOn w:val="TableNormal"/>
    <w:uiPriority w:val="60"/>
    <w:rsid w:val="000B11FE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7713AE"/>
    <w:pPr>
      <w:numPr>
        <w:numId w:val="45"/>
      </w:numPr>
      <w:contextualSpacing/>
    </w:pPr>
  </w:style>
  <w:style w:type="table" w:styleId="TableGrid">
    <w:name w:val="Table Grid"/>
    <w:basedOn w:val="TableNormal"/>
    <w:uiPriority w:val="59"/>
    <w:rsid w:val="007713AE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ESATable">
    <w:name w:val="NESA Table"/>
    <w:basedOn w:val="TableGrid"/>
    <w:uiPriority w:val="99"/>
    <w:rsid w:val="007713AE"/>
    <w:rPr>
      <w:rFonts w:ascii="Arial" w:hAnsi="Arial"/>
      <w:sz w:val="22"/>
      <w:szCs w:val="22"/>
      <w:lang w:eastAsia="en-AU"/>
    </w:rPr>
    <w:tblPr>
      <w:tblBorders>
        <w:top w:val="single" w:sz="4" w:space="0" w:color="280070"/>
        <w:left w:val="single" w:sz="4" w:space="0" w:color="280070"/>
        <w:bottom w:val="single" w:sz="4" w:space="0" w:color="280070"/>
        <w:right w:val="single" w:sz="4" w:space="0" w:color="280070"/>
        <w:insideH w:val="single" w:sz="4" w:space="0" w:color="280070"/>
        <w:insideV w:val="single" w:sz="4" w:space="0" w:color="280070"/>
      </w:tblBorders>
      <w:tblCellMar>
        <w:top w:w="108" w:type="dxa"/>
        <w:bottom w:w="108" w:type="dxa"/>
      </w:tblCellMar>
    </w:tblPr>
    <w:tblStylePr w:type="firstCol">
      <w:rPr>
        <w:b w:val="0"/>
      </w:rPr>
    </w:tblStylePr>
  </w:style>
  <w:style w:type="paragraph" w:styleId="Quote">
    <w:name w:val="Quote"/>
    <w:basedOn w:val="Normal"/>
    <w:next w:val="Normal"/>
    <w:link w:val="QuoteChar"/>
    <w:uiPriority w:val="29"/>
    <w:rsid w:val="000B11FE"/>
    <w:pPr>
      <w:spacing w:line="360" w:lineRule="auto"/>
    </w:pPr>
    <w:rPr>
      <w:b/>
      <w:i/>
      <w:iCs/>
      <w:color w:val="92318E"/>
    </w:rPr>
  </w:style>
  <w:style w:type="character" w:customStyle="1" w:styleId="QuoteChar">
    <w:name w:val="Quote Char"/>
    <w:basedOn w:val="DefaultParagraphFont"/>
    <w:link w:val="Quote"/>
    <w:uiPriority w:val="29"/>
    <w:rsid w:val="000B11FE"/>
    <w:rPr>
      <w:rFonts w:ascii="Arial" w:eastAsia="Calibri" w:hAnsi="Arial" w:cstheme="minorBidi"/>
      <w:b/>
      <w:i/>
      <w:iCs/>
      <w:color w:val="92318E"/>
      <w:spacing w:val="-2"/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1FE"/>
    <w:rPr>
      <w:rFonts w:cs="Arial"/>
      <w:b/>
      <w:color w:val="28007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B11FE"/>
    <w:rPr>
      <w:rFonts w:ascii="Arial" w:eastAsia="Calibri" w:hAnsi="Arial" w:cs="Arial"/>
      <w:b/>
      <w:color w:val="280070"/>
      <w:spacing w:val="-2"/>
      <w:sz w:val="36"/>
      <w:szCs w:val="3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0B11FE"/>
  </w:style>
  <w:style w:type="paragraph" w:styleId="Title">
    <w:name w:val="Title"/>
    <w:basedOn w:val="Normal"/>
    <w:next w:val="Normal"/>
    <w:link w:val="TitleChar"/>
    <w:uiPriority w:val="10"/>
    <w:qFormat/>
    <w:rsid w:val="000B11FE"/>
    <w:pPr>
      <w:ind w:right="33"/>
    </w:pPr>
    <w:rPr>
      <w:rFonts w:cs="Calibri"/>
      <w:b/>
      <w:bCs/>
      <w:color w:val="28007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1FE"/>
    <w:rPr>
      <w:rFonts w:ascii="Arial" w:eastAsia="Calibri" w:hAnsi="Arial" w:cs="Calibri"/>
      <w:b/>
      <w:bCs/>
      <w:color w:val="280070"/>
      <w:spacing w:val="-2"/>
      <w:sz w:val="56"/>
      <w:szCs w:val="56"/>
      <w:lang w:val="en-US" w:eastAsia="en-US"/>
    </w:rPr>
  </w:style>
  <w:style w:type="paragraph" w:styleId="TOC3">
    <w:name w:val="toc 3"/>
    <w:basedOn w:val="TOC2"/>
    <w:uiPriority w:val="39"/>
    <w:qFormat/>
    <w:rsid w:val="000B11FE"/>
    <w:pPr>
      <w:ind w:left="993" w:hanging="567"/>
    </w:pPr>
  </w:style>
  <w:style w:type="paragraph" w:styleId="TOC4">
    <w:name w:val="toc 4"/>
    <w:basedOn w:val="Normal"/>
    <w:uiPriority w:val="39"/>
    <w:rsid w:val="000B11FE"/>
    <w:pPr>
      <w:pBdr>
        <w:between w:val="double" w:sz="6" w:space="0" w:color="auto"/>
      </w:pBd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B11FE"/>
    <w:pPr>
      <w:pBdr>
        <w:between w:val="double" w:sz="6" w:space="0" w:color="auto"/>
      </w:pBd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B11FE"/>
    <w:pPr>
      <w:pBdr>
        <w:between w:val="double" w:sz="6" w:space="0" w:color="auto"/>
      </w:pBd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B11FE"/>
    <w:pPr>
      <w:pBdr>
        <w:between w:val="double" w:sz="6" w:space="0" w:color="auto"/>
      </w:pBd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B11FE"/>
    <w:pPr>
      <w:pBdr>
        <w:between w:val="double" w:sz="6" w:space="0" w:color="auto"/>
      </w:pBd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B11FE"/>
    <w:pPr>
      <w:pBdr>
        <w:between w:val="double" w:sz="6" w:space="0" w:color="auto"/>
      </w:pBdr>
      <w:ind w:left="154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4"/>
    <w:next w:val="Normal"/>
    <w:uiPriority w:val="39"/>
    <w:unhideWhenUsed/>
    <w:qFormat/>
    <w:rsid w:val="000B11FE"/>
    <w:rPr>
      <w:rFonts w:cs="Arial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Industrial Technology Stage 6 Support document- Sample scope and sequence timber products and furniture technologies</vt:lpstr>
    </vt:vector>
  </TitlesOfParts>
  <Company>NSW Education Standards Authority</Company>
  <LinksUpToDate>false</LinksUpToDate>
  <CharactersWithSpaces>1346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Technology Year 11 Sample scope and sequence: Timber products and furniture technologies</dc:title>
  <dc:creator>NSW Education Standards Authority</dc:creator>
  <cp:lastModifiedBy>Nikky Vanderhout</cp:lastModifiedBy>
  <cp:revision>6</cp:revision>
  <cp:lastPrinted>2010-11-02T02:28:00Z</cp:lastPrinted>
  <dcterms:created xsi:type="dcterms:W3CDTF">2017-08-25T00:55:00Z</dcterms:created>
  <dcterms:modified xsi:type="dcterms:W3CDTF">2018-03-19T04:38:00Z</dcterms:modified>
</cp:coreProperties>
</file>